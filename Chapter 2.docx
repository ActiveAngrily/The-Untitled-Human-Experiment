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5FC4" w14:textId="31929FED" w:rsidR="007549B6" w:rsidRDefault="007549B6" w:rsidP="00E14380">
      <w:pPr>
        <w:rPr>
          <w:rFonts w:ascii="Palatino Linotype" w:hAnsi="Palatino Linotype" w:cstheme="minorHAnsi"/>
          <w:sz w:val="48"/>
          <w:szCs w:val="48"/>
        </w:rPr>
      </w:pPr>
      <w:r w:rsidRPr="0097597D">
        <w:rPr>
          <w:rFonts w:ascii="Palatino Linotype" w:hAnsi="Palatino Linotype" w:cstheme="minorHAnsi"/>
          <w:sz w:val="48"/>
          <w:szCs w:val="48"/>
        </w:rPr>
        <w:t xml:space="preserve">Chapter </w:t>
      </w:r>
      <w:r>
        <w:rPr>
          <w:rFonts w:ascii="Palatino Linotype" w:hAnsi="Palatino Linotype" w:cstheme="minorHAnsi"/>
          <w:sz w:val="48"/>
          <w:szCs w:val="48"/>
        </w:rPr>
        <w:t>2</w:t>
      </w:r>
    </w:p>
    <w:p w14:paraId="4A1DFA1D" w14:textId="50903A6B" w:rsidR="007549B6" w:rsidRPr="00674256" w:rsidRDefault="00233DD1" w:rsidP="00E14380">
      <w:pPr>
        <w:rPr>
          <w:rFonts w:ascii="Palatino Linotype" w:hAnsi="Palatino Linotype" w:cstheme="minorHAnsi"/>
          <w:i/>
          <w:iCs/>
          <w:sz w:val="28"/>
          <w:szCs w:val="28"/>
        </w:rPr>
      </w:pPr>
      <w:r>
        <w:rPr>
          <w:rFonts w:ascii="Palatino Linotype" w:hAnsi="Palatino Linotype" w:cstheme="minorHAnsi"/>
          <w:i/>
          <w:iCs/>
          <w:sz w:val="28"/>
          <w:szCs w:val="28"/>
        </w:rPr>
        <w:t xml:space="preserve">The </w:t>
      </w:r>
      <w:r w:rsidR="007549B6">
        <w:rPr>
          <w:rFonts w:ascii="Palatino Linotype" w:hAnsi="Palatino Linotype" w:cstheme="minorHAnsi"/>
          <w:i/>
          <w:iCs/>
          <w:sz w:val="28"/>
          <w:szCs w:val="28"/>
        </w:rPr>
        <w:t xml:space="preserve">Brilliancy of </w:t>
      </w:r>
      <w:r w:rsidR="00E14380">
        <w:rPr>
          <w:rFonts w:ascii="Palatino Linotype" w:hAnsi="Palatino Linotype" w:cstheme="minorHAnsi"/>
          <w:i/>
          <w:iCs/>
          <w:sz w:val="28"/>
          <w:szCs w:val="28"/>
        </w:rPr>
        <w:t>a Thought Experiment</w:t>
      </w:r>
    </w:p>
    <w:p w14:paraId="15A4778A" w14:textId="6264CF99" w:rsidR="007549B6" w:rsidRDefault="007549B6" w:rsidP="00E14380">
      <w:pPr>
        <w:rPr>
          <w:rFonts w:ascii="Palatino Linotype" w:hAnsi="Palatino Linotype" w:cstheme="minorHAnsi"/>
          <w:i/>
          <w:iCs/>
          <w:sz w:val="16"/>
          <w:szCs w:val="16"/>
        </w:rPr>
      </w:pPr>
      <w:r>
        <w:rPr>
          <w:rFonts w:ascii="Palatino Linotype" w:hAnsi="Palatino Linotype" w:cstheme="minorHAnsi"/>
          <w:i/>
          <w:iCs/>
          <w:sz w:val="16"/>
          <w:szCs w:val="16"/>
        </w:rPr>
        <w:t>1</w:t>
      </w:r>
      <w:r w:rsidRPr="002859BD">
        <w:rPr>
          <w:rFonts w:ascii="Palatino Linotype" w:hAnsi="Palatino Linotype" w:cstheme="minorHAnsi"/>
          <w:i/>
          <w:iCs/>
          <w:sz w:val="16"/>
          <w:szCs w:val="16"/>
          <w:vertAlign w:val="superscript"/>
        </w:rPr>
        <w:t>st</w:t>
      </w:r>
      <w:r>
        <w:rPr>
          <w:rFonts w:ascii="Palatino Linotype" w:hAnsi="Palatino Linotype" w:cstheme="minorHAnsi"/>
          <w:i/>
          <w:iCs/>
          <w:sz w:val="16"/>
          <w:szCs w:val="16"/>
        </w:rPr>
        <w:t xml:space="preserve"> Iteration</w:t>
      </w:r>
    </w:p>
    <w:p w14:paraId="25B869FD" w14:textId="77777777" w:rsidR="007549B6" w:rsidRDefault="007549B6" w:rsidP="00E14380">
      <w:pPr>
        <w:rPr>
          <w:rFonts w:ascii="Palatino Linotype" w:hAnsi="Palatino Linotype" w:cstheme="minorHAnsi"/>
          <w:i/>
          <w:iCs/>
          <w:sz w:val="16"/>
          <w:szCs w:val="16"/>
        </w:rPr>
      </w:pPr>
    </w:p>
    <w:p w14:paraId="043025FF" w14:textId="572827AC" w:rsidR="007549B6" w:rsidRPr="00E14380" w:rsidRDefault="007549B6" w:rsidP="00E14380">
      <w:pPr>
        <w:rPr>
          <w:rFonts w:ascii="Palatino Linotype" w:hAnsi="Palatino Linotype" w:cstheme="minorHAnsi"/>
          <w:i/>
          <w:iCs/>
          <w:sz w:val="16"/>
          <w:szCs w:val="16"/>
        </w:rPr>
      </w:pPr>
      <w:r>
        <w:rPr>
          <w:rFonts w:ascii="Palatino Linotype" w:eastAsia="Times New Roman" w:hAnsi="Palatino Linotype" w:cstheme="minorHAnsi"/>
          <w:sz w:val="44"/>
          <w:szCs w:val="44"/>
          <w:lang w:val="en-IN" w:eastAsia="en-IN"/>
        </w:rPr>
        <w:t>T</w:t>
      </w:r>
      <w:r>
        <w:rPr>
          <w:rFonts w:ascii="Palatino Linotype" w:eastAsia="Times New Roman" w:hAnsi="Palatino Linotype" w:cstheme="minorHAnsi"/>
          <w:sz w:val="24"/>
          <w:szCs w:val="24"/>
          <w:lang w:val="en-IN" w:eastAsia="en-IN"/>
        </w:rPr>
        <w:t>he</w:t>
      </w:r>
      <w:r w:rsidRPr="002859BD">
        <w:rPr>
          <w:rFonts w:ascii="Palatino Linotype" w:eastAsia="Times New Roman" w:hAnsi="Palatino Linotype" w:cs="Times New Roman"/>
          <w:color w:val="333333"/>
          <w:sz w:val="24"/>
          <w:szCs w:val="24"/>
          <w:lang w:val="en-IN" w:eastAsia="en-IN"/>
        </w:rPr>
        <w:t xml:space="preserve"> </w:t>
      </w:r>
      <w:r>
        <w:rPr>
          <w:rFonts w:ascii="Palatino Linotype" w:eastAsia="Times New Roman" w:hAnsi="Palatino Linotype" w:cs="Times New Roman"/>
          <w:color w:val="333333"/>
          <w:sz w:val="24"/>
          <w:szCs w:val="24"/>
          <w:lang w:val="en-IN" w:eastAsia="en-IN"/>
        </w:rPr>
        <w:t xml:space="preserve">brutal </w:t>
      </w:r>
      <w:r w:rsidRPr="002859BD">
        <w:rPr>
          <w:rFonts w:ascii="Palatino Linotype" w:eastAsia="Times New Roman" w:hAnsi="Palatino Linotype" w:cs="Times New Roman"/>
          <w:color w:val="333333"/>
          <w:sz w:val="24"/>
          <w:szCs w:val="24"/>
          <w:lang w:val="en-IN" w:eastAsia="en-IN"/>
        </w:rPr>
        <w:t>murder of Professor Orion Bloom and his</w:t>
      </w:r>
      <w:r>
        <w:rPr>
          <w:rFonts w:ascii="Palatino Linotype" w:eastAsia="Times New Roman" w:hAnsi="Palatino Linotype" w:cs="Times New Roman"/>
          <w:color w:val="333333"/>
          <w:sz w:val="24"/>
          <w:szCs w:val="24"/>
          <w:lang w:val="en-IN" w:eastAsia="en-IN"/>
        </w:rPr>
        <w:t xml:space="preserve"> family</w:t>
      </w:r>
      <w:r w:rsidR="00233DD1">
        <w:rPr>
          <w:rFonts w:ascii="Palatino Linotype" w:eastAsia="Times New Roman" w:hAnsi="Palatino Linotype" w:cs="Times New Roman"/>
          <w:color w:val="333333"/>
          <w:sz w:val="24"/>
          <w:szCs w:val="24"/>
          <w:lang w:val="en-IN" w:eastAsia="en-IN"/>
        </w:rPr>
        <w:t xml:space="preserve"> was</w:t>
      </w:r>
      <w:r>
        <w:rPr>
          <w:rFonts w:ascii="Palatino Linotype" w:eastAsia="Times New Roman" w:hAnsi="Palatino Linotype" w:cs="Times New Roman"/>
          <w:color w:val="333333"/>
          <w:sz w:val="24"/>
          <w:szCs w:val="24"/>
          <w:lang w:val="en-IN" w:eastAsia="en-IN"/>
        </w:rPr>
        <w:t xml:space="preserve"> extremely tragic but not surprising</w:t>
      </w:r>
      <w:r w:rsidRPr="002859BD">
        <w:rPr>
          <w:rFonts w:ascii="Palatino Linotype" w:eastAsia="Times New Roman" w:hAnsi="Palatino Linotype" w:cs="Times New Roman"/>
          <w:color w:val="333333"/>
          <w:sz w:val="24"/>
          <w:szCs w:val="24"/>
          <w:lang w:val="en-IN" w:eastAsia="en-IN"/>
        </w:rPr>
        <w:t>. Orion was a</w:t>
      </w:r>
      <w:r w:rsidR="00233DD1">
        <w:rPr>
          <w:rFonts w:ascii="Palatino Linotype" w:eastAsia="Times New Roman" w:hAnsi="Palatino Linotype" w:cs="Times New Roman"/>
          <w:color w:val="333333"/>
          <w:sz w:val="24"/>
          <w:szCs w:val="24"/>
          <w:lang w:val="en-IN" w:eastAsia="en-IN"/>
        </w:rPr>
        <w:t xml:space="preserve"> thrill seeker, he liked Roller Coasters, Long hiking adventures, Long drives. Unfortunately, when thrill seekers get the taste of risk, they get addicted to it. That is what happened with Orion and his gambling addiction. </w:t>
      </w:r>
    </w:p>
    <w:p w14:paraId="5EAC9165" w14:textId="64097DEB" w:rsidR="00E14380" w:rsidRDefault="007549B6" w:rsidP="00E14380">
      <w:pPr>
        <w:jc w:val="center"/>
        <w:rPr>
          <w:rFonts w:ascii="Palatino Linotype" w:hAnsi="Palatino Linotype" w:cstheme="minorHAnsi"/>
          <w:i/>
          <w:iCs/>
          <w:sz w:val="16"/>
          <w:szCs w:val="16"/>
        </w:rPr>
      </w:pPr>
      <w:r>
        <w:rPr>
          <w:rFonts w:ascii="Palatino Linotype" w:hAnsi="Palatino Linotype" w:cstheme="minorHAnsi"/>
          <w:i/>
          <w:iCs/>
          <w:sz w:val="16"/>
          <w:szCs w:val="16"/>
        </w:rPr>
        <w:t>(</w:t>
      </w:r>
      <w:r>
        <w:rPr>
          <w:rFonts w:ascii="Palatino Linotype" w:hAnsi="Palatino Linotype" w:cstheme="minorHAnsi"/>
          <w:i/>
          <w:iCs/>
          <w:sz w:val="16"/>
          <w:szCs w:val="16"/>
        </w:rPr>
        <w:t>34 years ago</w:t>
      </w:r>
      <w:r>
        <w:rPr>
          <w:rFonts w:ascii="Palatino Linotype" w:hAnsi="Palatino Linotype" w:cstheme="minorHAnsi"/>
          <w:i/>
          <w:iCs/>
          <w:sz w:val="16"/>
          <w:szCs w:val="16"/>
        </w:rPr>
        <w:t>)</w:t>
      </w:r>
    </w:p>
    <w:p w14:paraId="5B309662" w14:textId="506E2F9E" w:rsidR="00E14380" w:rsidRPr="00E14380" w:rsidRDefault="00E14380" w:rsidP="00E14380">
      <w:pPr>
        <w:jc w:val="center"/>
        <w:rPr>
          <w:rFonts w:ascii="Palatino Linotype" w:hAnsi="Palatino Linotype" w:cstheme="minorHAnsi"/>
          <w:i/>
          <w:iCs/>
          <w:sz w:val="16"/>
          <w:szCs w:val="16"/>
        </w:rPr>
      </w:pPr>
      <w:r>
        <w:rPr>
          <w:rFonts w:ascii="Palatino Linotype" w:hAnsi="Palatino Linotype" w:cstheme="minorHAnsi"/>
          <w:i/>
          <w:iCs/>
          <w:sz w:val="16"/>
          <w:szCs w:val="16"/>
        </w:rPr>
        <w:t>Strasbourg, France</w:t>
      </w:r>
    </w:p>
    <w:p w14:paraId="255807E8" w14:textId="3D342646" w:rsidR="00E14380" w:rsidRDefault="00E14380" w:rsidP="00E14380">
      <w:pPr>
        <w:spacing w:line="240" w:lineRule="auto"/>
        <w:rPr>
          <w:rFonts w:ascii="Palatino Linotype" w:eastAsia="Times New Roman" w:hAnsi="Palatino Linotype" w:cs="Times New Roman"/>
          <w:sz w:val="24"/>
          <w:szCs w:val="24"/>
          <w:lang w:val="en-IN" w:eastAsia="en-IN"/>
        </w:rPr>
      </w:pPr>
      <w:r>
        <w:rPr>
          <w:rFonts w:ascii="Palatino Linotype" w:eastAsia="Times New Roman" w:hAnsi="Palatino Linotype" w:cs="Times New Roman"/>
          <w:sz w:val="24"/>
          <w:szCs w:val="24"/>
          <w:lang w:val="en-IN" w:eastAsia="en-IN"/>
        </w:rPr>
        <w:t xml:space="preserve">Reyner moved to France to continue his studies at the University of Strasbourg. He was new to the country and did not know French, so he moved in with another transfer student from the Physics Department, Orion Bloom. Orion was the extrovert in their friendship, every night was a new ‘adventure’ for Orion. He came home with different girls every night and never saw them again; he could never hold on to a single person for more than a week. He had an easy and outgoing personality which people around him appreciated a lot. But with every good habit, there is an equivalent bad habit. In Orion’s case, it was his gambling addiction. </w:t>
      </w:r>
    </w:p>
    <w:p w14:paraId="26E02DD2" w14:textId="6BC00E83" w:rsidR="00E14380" w:rsidRDefault="00E14380" w:rsidP="00E14380">
      <w:pPr>
        <w:spacing w:line="240" w:lineRule="auto"/>
        <w:rPr>
          <w:rFonts w:ascii="Palatino Linotype" w:eastAsia="Times New Roman" w:hAnsi="Palatino Linotype" w:cs="Times New Roman"/>
          <w:sz w:val="24"/>
          <w:szCs w:val="24"/>
          <w:lang w:val="en-IN" w:eastAsia="en-IN"/>
        </w:rPr>
      </w:pPr>
      <w:r>
        <w:rPr>
          <w:rFonts w:ascii="Palatino Linotype" w:eastAsia="Times New Roman" w:hAnsi="Palatino Linotype" w:cs="Times New Roman"/>
          <w:sz w:val="24"/>
          <w:szCs w:val="24"/>
          <w:lang w:val="en-IN" w:eastAsia="en-IN"/>
        </w:rPr>
        <w:t>He never did it for the sole intention of winning money, he did it for the thrill. That made him dangerous, not to others but to himself. He bet everything from 10 dollars to his monthly income. One thing about thrill seekers is that the risk is never enough for them. They always look for danger. At least, that’s what Orion did. He crashed a private party of the Aubert Family.</w:t>
      </w:r>
    </w:p>
    <w:p w14:paraId="3262346F" w14:textId="77777777" w:rsidR="00E14380" w:rsidRDefault="00E14380" w:rsidP="00E14380">
      <w:pPr>
        <w:spacing w:line="240" w:lineRule="auto"/>
        <w:rPr>
          <w:rFonts w:ascii="Palatino Linotype" w:eastAsia="Times New Roman" w:hAnsi="Palatino Linotype" w:cs="Times New Roman"/>
          <w:sz w:val="24"/>
          <w:szCs w:val="24"/>
          <w:lang w:val="en-IN" w:eastAsia="en-IN"/>
        </w:rPr>
      </w:pPr>
      <w:r>
        <w:rPr>
          <w:rFonts w:ascii="Palatino Linotype" w:eastAsia="Times New Roman" w:hAnsi="Palatino Linotype" w:cs="Times New Roman"/>
          <w:sz w:val="24"/>
          <w:szCs w:val="24"/>
          <w:lang w:val="en-IN" w:eastAsia="en-IN"/>
        </w:rPr>
        <w:t>Aubert Family were only 3 people that ran the entire ring, Jacques Michel and Jeanne.</w:t>
      </w:r>
    </w:p>
    <w:p w14:paraId="4DBE584F" w14:textId="28E5D1D5" w:rsidR="00E14380" w:rsidRPr="00E14380" w:rsidRDefault="00E14380" w:rsidP="00E14380">
      <w:pPr>
        <w:spacing w:line="240" w:lineRule="auto"/>
        <w:rPr>
          <w:rFonts w:ascii="Palatino Linotype" w:eastAsia="Times New Roman" w:hAnsi="Palatino Linotype" w:cs="Times New Roman"/>
          <w:sz w:val="24"/>
          <w:szCs w:val="24"/>
          <w:lang w:val="en-IN" w:eastAsia="en-IN"/>
        </w:rPr>
      </w:pPr>
      <w:r>
        <w:rPr>
          <w:rFonts w:ascii="Palatino Linotype" w:eastAsia="Times New Roman" w:hAnsi="Palatino Linotype" w:cs="Times New Roman"/>
          <w:sz w:val="24"/>
          <w:szCs w:val="24"/>
          <w:lang w:val="en-IN" w:eastAsia="en-IN"/>
        </w:rPr>
        <w:t>This gang’s activities included drug dealing, human trafficking and extortion. All controlled by these 3 people whose party Orion decided to crash in hopes for making ‘connections’ with powerful people.</w:t>
      </w:r>
    </w:p>
    <w:p w14:paraId="004BAC31" w14:textId="77777777" w:rsidR="007549B6" w:rsidRPr="007549B6" w:rsidRDefault="007549B6" w:rsidP="00E14380"/>
    <w:sectPr w:rsidR="007549B6" w:rsidRPr="007549B6" w:rsidSect="00E1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M7U0MjcwswTSZko6SsGpxcWZ+XkgBYa1AMjN4kMsAAAA"/>
  </w:docVars>
  <w:rsids>
    <w:rsidRoot w:val="007549B6"/>
    <w:rsid w:val="000C752E"/>
    <w:rsid w:val="00233DD1"/>
    <w:rsid w:val="00645252"/>
    <w:rsid w:val="006D3D74"/>
    <w:rsid w:val="007549B6"/>
    <w:rsid w:val="0083569A"/>
    <w:rsid w:val="00A9204E"/>
    <w:rsid w:val="00E1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0B86"/>
  <w15:chartTrackingRefBased/>
  <w15:docId w15:val="{056F0BC0-F309-4DF4-804C-5A49B0C3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9B6"/>
  </w:style>
  <w:style w:type="paragraph" w:styleId="Heading1">
    <w:name w:val="heading 1"/>
    <w:basedOn w:val="Normal"/>
    <w:next w:val="Normal"/>
    <w:link w:val="Heading1Char"/>
    <w:uiPriority w:val="9"/>
    <w:qFormat/>
    <w:rsid w:val="007549B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49B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49B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49B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549B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7549B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7549B6"/>
    <w:pPr>
      <w:keepNext/>
      <w:keepLines/>
      <w:spacing w:before="120" w:after="0"/>
      <w:outlineLvl w:val="6"/>
    </w:pPr>
    <w:rPr>
      <w:i/>
      <w:iCs/>
    </w:rPr>
  </w:style>
  <w:style w:type="paragraph" w:styleId="Heading8">
    <w:name w:val="heading 8"/>
    <w:basedOn w:val="Normal"/>
    <w:next w:val="Normal"/>
    <w:link w:val="Heading8Char"/>
    <w:uiPriority w:val="9"/>
    <w:unhideWhenUsed/>
    <w:qFormat/>
    <w:rsid w:val="007549B6"/>
    <w:pPr>
      <w:keepNext/>
      <w:keepLines/>
      <w:spacing w:before="120" w:after="0"/>
      <w:outlineLvl w:val="7"/>
    </w:pPr>
    <w:rPr>
      <w:b/>
      <w:bCs/>
    </w:rPr>
  </w:style>
  <w:style w:type="paragraph" w:styleId="Heading9">
    <w:name w:val="heading 9"/>
    <w:basedOn w:val="Normal"/>
    <w:next w:val="Normal"/>
    <w:link w:val="Heading9Char"/>
    <w:uiPriority w:val="9"/>
    <w:unhideWhenUsed/>
    <w:qFormat/>
    <w:rsid w:val="007549B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9B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49B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49B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49B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549B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7549B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7549B6"/>
    <w:rPr>
      <w:i/>
      <w:iCs/>
    </w:rPr>
  </w:style>
  <w:style w:type="character" w:customStyle="1" w:styleId="Heading8Char">
    <w:name w:val="Heading 8 Char"/>
    <w:basedOn w:val="DefaultParagraphFont"/>
    <w:link w:val="Heading8"/>
    <w:uiPriority w:val="9"/>
    <w:rsid w:val="007549B6"/>
    <w:rPr>
      <w:b/>
      <w:bCs/>
    </w:rPr>
  </w:style>
  <w:style w:type="character" w:customStyle="1" w:styleId="Heading9Char">
    <w:name w:val="Heading 9 Char"/>
    <w:basedOn w:val="DefaultParagraphFont"/>
    <w:link w:val="Heading9"/>
    <w:uiPriority w:val="9"/>
    <w:rsid w:val="007549B6"/>
    <w:rPr>
      <w:i/>
      <w:iCs/>
    </w:rPr>
  </w:style>
  <w:style w:type="paragraph" w:styleId="Title">
    <w:name w:val="Title"/>
    <w:basedOn w:val="Normal"/>
    <w:next w:val="Normal"/>
    <w:link w:val="TitleChar"/>
    <w:uiPriority w:val="10"/>
    <w:qFormat/>
    <w:rsid w:val="007549B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49B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49B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49B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549B6"/>
    <w:rPr>
      <w:i/>
      <w:iCs/>
      <w:color w:val="auto"/>
    </w:rPr>
  </w:style>
  <w:style w:type="character" w:styleId="Emphasis">
    <w:name w:val="Emphasis"/>
    <w:basedOn w:val="DefaultParagraphFont"/>
    <w:uiPriority w:val="20"/>
    <w:qFormat/>
    <w:rsid w:val="007549B6"/>
    <w:rPr>
      <w:i/>
      <w:iCs/>
      <w:color w:val="auto"/>
    </w:rPr>
  </w:style>
  <w:style w:type="character" w:styleId="IntenseEmphasis">
    <w:name w:val="Intense Emphasis"/>
    <w:basedOn w:val="DefaultParagraphFont"/>
    <w:uiPriority w:val="21"/>
    <w:qFormat/>
    <w:rsid w:val="007549B6"/>
    <w:rPr>
      <w:b/>
      <w:bCs/>
      <w:i/>
      <w:iCs/>
      <w:color w:val="auto"/>
    </w:rPr>
  </w:style>
  <w:style w:type="character" w:styleId="Strong">
    <w:name w:val="Strong"/>
    <w:basedOn w:val="DefaultParagraphFont"/>
    <w:uiPriority w:val="22"/>
    <w:qFormat/>
    <w:rsid w:val="007549B6"/>
    <w:rPr>
      <w:b/>
      <w:bCs/>
      <w:color w:val="auto"/>
    </w:rPr>
  </w:style>
  <w:style w:type="paragraph" w:styleId="Quote">
    <w:name w:val="Quote"/>
    <w:basedOn w:val="Normal"/>
    <w:next w:val="Normal"/>
    <w:link w:val="QuoteChar"/>
    <w:uiPriority w:val="29"/>
    <w:qFormat/>
    <w:rsid w:val="007549B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49B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49B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49B6"/>
    <w:rPr>
      <w:rFonts w:asciiTheme="majorHAnsi" w:eastAsiaTheme="majorEastAsia" w:hAnsiTheme="majorHAnsi" w:cstheme="majorBidi"/>
      <w:sz w:val="26"/>
      <w:szCs w:val="26"/>
    </w:rPr>
  </w:style>
  <w:style w:type="character" w:styleId="SubtleReference">
    <w:name w:val="Subtle Reference"/>
    <w:basedOn w:val="DefaultParagraphFont"/>
    <w:uiPriority w:val="31"/>
    <w:qFormat/>
    <w:rsid w:val="007549B6"/>
    <w:rPr>
      <w:smallCaps/>
      <w:color w:val="auto"/>
      <w:u w:val="single" w:color="7F7F7F" w:themeColor="text1" w:themeTint="80"/>
    </w:rPr>
  </w:style>
  <w:style w:type="character" w:styleId="IntenseReference">
    <w:name w:val="Intense Reference"/>
    <w:basedOn w:val="DefaultParagraphFont"/>
    <w:uiPriority w:val="32"/>
    <w:qFormat/>
    <w:rsid w:val="007549B6"/>
    <w:rPr>
      <w:b/>
      <w:bCs/>
      <w:smallCaps/>
      <w:color w:val="auto"/>
      <w:u w:val="single"/>
    </w:rPr>
  </w:style>
  <w:style w:type="character" w:styleId="BookTitle">
    <w:name w:val="Book Title"/>
    <w:basedOn w:val="DefaultParagraphFont"/>
    <w:uiPriority w:val="33"/>
    <w:qFormat/>
    <w:rsid w:val="007549B6"/>
    <w:rPr>
      <w:b/>
      <w:bCs/>
      <w:smallCaps/>
      <w:color w:val="auto"/>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7549B6"/>
    <w:rPr>
      <w:b/>
      <w:bCs/>
      <w:sz w:val="18"/>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7549B6"/>
    <w:pPr>
      <w:spacing w:after="0" w:line="240" w:lineRule="auto"/>
    </w:pPr>
  </w:style>
  <w:style w:type="paragraph" w:styleId="TOCHeading">
    <w:name w:val="TOC Heading"/>
    <w:basedOn w:val="Heading1"/>
    <w:next w:val="Normal"/>
    <w:uiPriority w:val="39"/>
    <w:semiHidden/>
    <w:unhideWhenUsed/>
    <w:qFormat/>
    <w:rsid w:val="007549B6"/>
    <w:pPr>
      <w:outlineLvl w:val="9"/>
    </w:pPr>
  </w:style>
  <w:style w:type="character" w:styleId="LineNumber">
    <w:name w:val="line number"/>
    <w:basedOn w:val="DefaultParagraphFont"/>
    <w:uiPriority w:val="99"/>
    <w:semiHidden/>
    <w:unhideWhenUsed/>
    <w:rsid w:val="00E1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3430">
      <w:bodyDiv w:val="1"/>
      <w:marLeft w:val="0"/>
      <w:marRight w:val="0"/>
      <w:marTop w:val="0"/>
      <w:marBottom w:val="0"/>
      <w:divBdr>
        <w:top w:val="none" w:sz="0" w:space="0" w:color="auto"/>
        <w:left w:val="none" w:sz="0" w:space="0" w:color="auto"/>
        <w:bottom w:val="none" w:sz="0" w:space="0" w:color="auto"/>
        <w:right w:val="none" w:sz="0" w:space="0" w:color="auto"/>
      </w:divBdr>
      <w:divsChild>
        <w:div w:id="1658729767">
          <w:marLeft w:val="0"/>
          <w:marRight w:val="0"/>
          <w:marTop w:val="0"/>
          <w:marBottom w:val="0"/>
          <w:divBdr>
            <w:top w:val="none" w:sz="0" w:space="0" w:color="auto"/>
            <w:left w:val="none" w:sz="0" w:space="0" w:color="auto"/>
            <w:bottom w:val="none" w:sz="0" w:space="0" w:color="auto"/>
            <w:right w:val="none" w:sz="0" w:space="0" w:color="auto"/>
          </w:divBdr>
        </w:div>
      </w:divsChild>
    </w:div>
    <w:div w:id="761877787">
      <w:bodyDiv w:val="1"/>
      <w:marLeft w:val="0"/>
      <w:marRight w:val="0"/>
      <w:marTop w:val="0"/>
      <w:marBottom w:val="0"/>
      <w:divBdr>
        <w:top w:val="none" w:sz="0" w:space="0" w:color="auto"/>
        <w:left w:val="none" w:sz="0" w:space="0" w:color="auto"/>
        <w:bottom w:val="none" w:sz="0" w:space="0" w:color="auto"/>
        <w:right w:val="none" w:sz="0" w:space="0" w:color="auto"/>
      </w:divBdr>
    </w:div>
    <w:div w:id="1191261560">
      <w:bodyDiv w:val="1"/>
      <w:marLeft w:val="0"/>
      <w:marRight w:val="0"/>
      <w:marTop w:val="0"/>
      <w:marBottom w:val="0"/>
      <w:divBdr>
        <w:top w:val="none" w:sz="0" w:space="0" w:color="auto"/>
        <w:left w:val="none" w:sz="0" w:space="0" w:color="auto"/>
        <w:bottom w:val="none" w:sz="0" w:space="0" w:color="auto"/>
        <w:right w:val="none" w:sz="0" w:space="0" w:color="auto"/>
      </w:divBdr>
      <w:divsChild>
        <w:div w:id="1101216761">
          <w:marLeft w:val="0"/>
          <w:marRight w:val="0"/>
          <w:marTop w:val="0"/>
          <w:marBottom w:val="0"/>
          <w:divBdr>
            <w:top w:val="none" w:sz="0" w:space="0" w:color="auto"/>
            <w:left w:val="none" w:sz="0" w:space="0" w:color="auto"/>
            <w:bottom w:val="none" w:sz="0" w:space="0" w:color="auto"/>
            <w:right w:val="none" w:sz="0" w:space="0" w:color="auto"/>
          </w:divBdr>
        </w:div>
        <w:div w:id="1333727383">
          <w:marLeft w:val="0"/>
          <w:marRight w:val="0"/>
          <w:marTop w:val="0"/>
          <w:marBottom w:val="0"/>
          <w:divBdr>
            <w:top w:val="none" w:sz="0" w:space="0" w:color="auto"/>
            <w:left w:val="none" w:sz="0" w:space="0" w:color="auto"/>
            <w:bottom w:val="none" w:sz="0" w:space="0" w:color="auto"/>
            <w:right w:val="none" w:sz="0" w:space="0" w:color="auto"/>
          </w:divBdr>
        </w:div>
        <w:div w:id="1907035569">
          <w:marLeft w:val="0"/>
          <w:marRight w:val="0"/>
          <w:marTop w:val="0"/>
          <w:marBottom w:val="0"/>
          <w:divBdr>
            <w:top w:val="none" w:sz="0" w:space="0" w:color="auto"/>
            <w:left w:val="none" w:sz="0" w:space="0" w:color="auto"/>
            <w:bottom w:val="none" w:sz="0" w:space="0" w:color="auto"/>
            <w:right w:val="none" w:sz="0" w:space="0" w:color="auto"/>
          </w:divBdr>
        </w:div>
      </w:divsChild>
    </w:div>
    <w:div w:id="1536193153">
      <w:bodyDiv w:val="1"/>
      <w:marLeft w:val="0"/>
      <w:marRight w:val="0"/>
      <w:marTop w:val="0"/>
      <w:marBottom w:val="0"/>
      <w:divBdr>
        <w:top w:val="none" w:sz="0" w:space="0" w:color="auto"/>
        <w:left w:val="none" w:sz="0" w:space="0" w:color="auto"/>
        <w:bottom w:val="none" w:sz="0" w:space="0" w:color="auto"/>
        <w:right w:val="none" w:sz="0" w:space="0" w:color="auto"/>
      </w:divBdr>
      <w:divsChild>
        <w:div w:id="805440572">
          <w:marLeft w:val="0"/>
          <w:marRight w:val="0"/>
          <w:marTop w:val="0"/>
          <w:marBottom w:val="0"/>
          <w:divBdr>
            <w:top w:val="none" w:sz="0" w:space="0" w:color="auto"/>
            <w:left w:val="none" w:sz="0" w:space="0" w:color="auto"/>
            <w:bottom w:val="none" w:sz="0" w:space="0" w:color="auto"/>
            <w:right w:val="none" w:sz="0" w:space="0" w:color="auto"/>
          </w:divBdr>
        </w:div>
      </w:divsChild>
    </w:div>
    <w:div w:id="1643996883">
      <w:bodyDiv w:val="1"/>
      <w:marLeft w:val="0"/>
      <w:marRight w:val="0"/>
      <w:marTop w:val="0"/>
      <w:marBottom w:val="0"/>
      <w:divBdr>
        <w:top w:val="none" w:sz="0" w:space="0" w:color="auto"/>
        <w:left w:val="none" w:sz="0" w:space="0" w:color="auto"/>
        <w:bottom w:val="none" w:sz="0" w:space="0" w:color="auto"/>
        <w:right w:val="none" w:sz="0" w:space="0" w:color="auto"/>
      </w:divBdr>
      <w:divsChild>
        <w:div w:id="1289706498">
          <w:marLeft w:val="0"/>
          <w:marRight w:val="0"/>
          <w:marTop w:val="0"/>
          <w:marBottom w:val="0"/>
          <w:divBdr>
            <w:top w:val="none" w:sz="0" w:space="0" w:color="auto"/>
            <w:left w:val="none" w:sz="0" w:space="0" w:color="auto"/>
            <w:bottom w:val="none" w:sz="0" w:space="0" w:color="auto"/>
            <w:right w:val="none" w:sz="0" w:space="0" w:color="auto"/>
          </w:divBdr>
        </w:div>
        <w:div w:id="1833713649">
          <w:marLeft w:val="0"/>
          <w:marRight w:val="0"/>
          <w:marTop w:val="0"/>
          <w:marBottom w:val="0"/>
          <w:divBdr>
            <w:top w:val="none" w:sz="0" w:space="0" w:color="auto"/>
            <w:left w:val="none" w:sz="0" w:space="0" w:color="auto"/>
            <w:bottom w:val="none" w:sz="0" w:space="0" w:color="auto"/>
            <w:right w:val="none" w:sz="0" w:space="0" w:color="auto"/>
          </w:divBdr>
        </w:div>
        <w:div w:id="783620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ua\AppData\Local\Microsoft\Office\16.0\DTS\en-US%7b98EEE230-F3BA-4B05-ABF8-CC0B1875CF10%7d\%7b46DA22E2-DF68-4491-9649-F9C9026A30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962A25D6-41CF-4C48-924A-AC9E986F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{46DA22E2-DF68-4491-9649-F9C9026A3067}tf02786999_win32.dotx</Template>
  <TotalTime>62</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Jamuar</dc:creator>
  <cp:keywords/>
  <dc:description/>
  <cp:lastModifiedBy>Anant Jamuar</cp:lastModifiedBy>
  <cp:revision>8</cp:revision>
  <dcterms:created xsi:type="dcterms:W3CDTF">2021-05-14T11:38:00Z</dcterms:created>
  <dcterms:modified xsi:type="dcterms:W3CDTF">2021-05-14T12:45:00Z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