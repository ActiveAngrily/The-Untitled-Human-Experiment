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5E66" w14:textId="77777777" w:rsidR="0097597D" w:rsidRDefault="00B67FF6" w:rsidP="00B67FF6">
      <w:pPr>
        <w:rPr>
          <w:rFonts w:ascii="Palatino Linotype" w:hAnsi="Palatino Linotype" w:cstheme="minorHAnsi"/>
          <w:sz w:val="48"/>
          <w:szCs w:val="48"/>
        </w:rPr>
      </w:pPr>
      <w:r w:rsidRPr="0097597D">
        <w:rPr>
          <w:rFonts w:ascii="Palatino Linotype" w:hAnsi="Palatino Linotype" w:cstheme="minorHAnsi"/>
          <w:sz w:val="48"/>
          <w:szCs w:val="48"/>
        </w:rPr>
        <w:t>Chapter 1</w:t>
      </w:r>
      <w:r w:rsidR="0097597D">
        <w:rPr>
          <w:rFonts w:ascii="Palatino Linotype" w:hAnsi="Palatino Linotype" w:cstheme="minorHAnsi"/>
          <w:sz w:val="48"/>
          <w:szCs w:val="48"/>
        </w:rPr>
        <w:t xml:space="preserve"> </w:t>
      </w:r>
    </w:p>
    <w:p w14:paraId="4E3E20A9" w14:textId="583CDF24" w:rsidR="0097597D" w:rsidRPr="00775293" w:rsidRDefault="00B67FF6" w:rsidP="00B67FF6">
      <w:pPr>
        <w:rPr>
          <w:rFonts w:ascii="Palatino Linotype" w:hAnsi="Palatino Linotype" w:cstheme="minorHAnsi"/>
          <w:i/>
          <w:iCs/>
          <w:sz w:val="28"/>
          <w:szCs w:val="28"/>
        </w:rPr>
      </w:pPr>
      <w:r w:rsidRPr="00775293">
        <w:rPr>
          <w:rFonts w:ascii="Palatino Linotype" w:hAnsi="Palatino Linotype" w:cstheme="minorHAnsi"/>
          <w:i/>
          <w:iCs/>
          <w:sz w:val="28"/>
          <w:szCs w:val="28"/>
        </w:rPr>
        <w:t>Curiosity killed the cat</w:t>
      </w:r>
      <w:r w:rsidR="0097597D" w:rsidRPr="00775293">
        <w:rPr>
          <w:rFonts w:ascii="Palatino Linotype" w:hAnsi="Palatino Linotype" w:cstheme="minorHAnsi"/>
          <w:i/>
          <w:iCs/>
          <w:sz w:val="28"/>
          <w:szCs w:val="28"/>
        </w:rPr>
        <w:t>.</w:t>
      </w:r>
    </w:p>
    <w:p w14:paraId="68278D1E" w14:textId="3FCC59E4" w:rsidR="0097597D" w:rsidRPr="00CA4FD8" w:rsidRDefault="000622CB" w:rsidP="00B67FF6">
      <w:r>
        <w:rPr>
          <w:rFonts w:ascii="Palatino Linotype" w:hAnsi="Palatino Linotype" w:cstheme="minorHAnsi"/>
          <w:i/>
          <w:iCs/>
          <w:sz w:val="16"/>
          <w:szCs w:val="16"/>
        </w:rPr>
        <w:t>3</w:t>
      </w:r>
      <w:r w:rsidRPr="000622CB">
        <w:rPr>
          <w:rFonts w:ascii="Palatino Linotype" w:hAnsi="Palatino Linotype" w:cstheme="minorHAnsi"/>
          <w:i/>
          <w:iCs/>
          <w:sz w:val="16"/>
          <w:szCs w:val="16"/>
          <w:vertAlign w:val="superscript"/>
        </w:rPr>
        <w:t>rd</w:t>
      </w:r>
      <w:r>
        <w:rPr>
          <w:rFonts w:ascii="Palatino Linotype" w:hAnsi="Palatino Linotype" w:cstheme="minorHAnsi"/>
          <w:i/>
          <w:iCs/>
          <w:sz w:val="16"/>
          <w:szCs w:val="16"/>
        </w:rPr>
        <w:t xml:space="preserve"> Revision</w:t>
      </w:r>
    </w:p>
    <w:p w14:paraId="41D6EA7F" w14:textId="441C2DE7" w:rsidR="00781C42" w:rsidRPr="00781C42" w:rsidRDefault="00781C42" w:rsidP="00781C42">
      <w:pPr>
        <w:jc w:val="center"/>
        <w:rPr>
          <w:rFonts w:ascii="Palatino Linotype" w:hAnsi="Palatino Linotype" w:cstheme="minorHAnsi"/>
          <w:i/>
          <w:iCs/>
          <w:sz w:val="20"/>
          <w:szCs w:val="20"/>
        </w:rPr>
      </w:pPr>
      <w:r>
        <w:rPr>
          <w:rFonts w:ascii="Palatino Linotype" w:hAnsi="Palatino Linotype" w:cstheme="minorHAnsi"/>
          <w:i/>
          <w:iCs/>
          <w:sz w:val="20"/>
          <w:szCs w:val="20"/>
        </w:rPr>
        <w:t xml:space="preserve">(Present) </w:t>
      </w:r>
    </w:p>
    <w:p w14:paraId="4B124826" w14:textId="2D6EF934" w:rsidR="0097597D" w:rsidRPr="00B67FF6" w:rsidRDefault="0097597D" w:rsidP="00B67FF6">
      <w:pPr>
        <w:rPr>
          <w:rFonts w:ascii="Palatino Linotype" w:eastAsia="Times New Roman" w:hAnsi="Palatino Linotype" w:cstheme="minorHAnsi"/>
          <w:sz w:val="26"/>
          <w:szCs w:val="26"/>
          <w:lang w:val="en-IN" w:eastAsia="en-IN"/>
        </w:rPr>
      </w:pPr>
      <w:proofErr w:type="gramStart"/>
      <w:r>
        <w:rPr>
          <w:rFonts w:ascii="Palatino Linotype" w:eastAsia="Times New Roman" w:hAnsi="Palatino Linotype" w:cstheme="minorHAnsi"/>
          <w:sz w:val="44"/>
          <w:szCs w:val="44"/>
          <w:lang w:val="en-IN" w:eastAsia="en-IN"/>
        </w:rPr>
        <w:t>”</w:t>
      </w:r>
      <w:r w:rsidRPr="0097597D">
        <w:rPr>
          <w:rFonts w:ascii="Palatino Linotype" w:eastAsia="Times New Roman" w:hAnsi="Palatino Linotype" w:cstheme="minorHAnsi"/>
          <w:sz w:val="44"/>
          <w:szCs w:val="44"/>
          <w:lang w:val="en-IN" w:eastAsia="en-IN"/>
        </w:rPr>
        <w:t>I</w:t>
      </w:r>
      <w:proofErr w:type="gramEnd"/>
      <w:r>
        <w:rPr>
          <w:rFonts w:ascii="Palatino Linotype" w:eastAsia="Times New Roman" w:hAnsi="Palatino Linotype" w:cstheme="minorHAnsi"/>
          <w:sz w:val="24"/>
          <w:szCs w:val="24"/>
          <w:lang w:val="en-IN" w:eastAsia="en-IN"/>
        </w:rPr>
        <w:t xml:space="preserve"> was strapped onto a chair in a large abandoned warehouse where the only sound I could hear was the sound of the forest that surrounded it. My arms and legs screaming with the want to be untied, to be able to breathe once more. Every ounce of my body slowly losing its will to live. I screamed but nothing answered, not even a howl of a wolf or a chirp of a cricket. Just the sound of my heartbeat and the occasional rattling of windows. I don’t know how much time passed while I was like </w:t>
      </w:r>
      <w:proofErr w:type="gramStart"/>
      <w:r>
        <w:rPr>
          <w:rFonts w:ascii="Palatino Linotype" w:eastAsia="Times New Roman" w:hAnsi="Palatino Linotype" w:cstheme="minorHAnsi"/>
          <w:sz w:val="24"/>
          <w:szCs w:val="24"/>
          <w:lang w:val="en-IN" w:eastAsia="en-IN"/>
        </w:rPr>
        <w:t>that</w:t>
      </w:r>
      <w:proofErr w:type="gramEnd"/>
      <w:r>
        <w:rPr>
          <w:rFonts w:ascii="Palatino Linotype" w:eastAsia="Times New Roman" w:hAnsi="Palatino Linotype" w:cstheme="minorHAnsi"/>
          <w:sz w:val="24"/>
          <w:szCs w:val="24"/>
          <w:lang w:val="en-IN" w:eastAsia="en-IN"/>
        </w:rPr>
        <w:t xml:space="preserve"> but it felt like an eternity. All the while, I was begging for even the slightest sound of the wolves that could come and release me from the pain.”</w:t>
      </w:r>
    </w:p>
    <w:p w14:paraId="09FF7E9F" w14:textId="6BBE89CC"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 xml:space="preserve">And has this nightmare ever happened before?” </w:t>
      </w:r>
    </w:p>
    <w:p w14:paraId="63FE5C22" w14:textId="78513362"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Yes, I have been having this same nightmare for more than a month.</w:t>
      </w:r>
      <w:r w:rsidR="0097597D" w:rsidRPr="0097597D">
        <w:rPr>
          <w:rFonts w:ascii="Palatino Linotype" w:eastAsia="Times New Roman" w:hAnsi="Palatino Linotype" w:cstheme="minorHAnsi"/>
          <w:sz w:val="24"/>
          <w:szCs w:val="24"/>
          <w:lang w:val="en-IN" w:eastAsia="en-IN"/>
        </w:rPr>
        <w:t xml:space="preserve"> </w:t>
      </w:r>
      <w:r w:rsidR="0097597D">
        <w:rPr>
          <w:rFonts w:ascii="Palatino Linotype" w:eastAsia="Times New Roman" w:hAnsi="Palatino Linotype" w:cstheme="minorHAnsi"/>
          <w:sz w:val="24"/>
          <w:szCs w:val="24"/>
          <w:lang w:val="en-IN" w:eastAsia="en-IN"/>
        </w:rPr>
        <w:t>Every day, I wake up sweating profusely and exhausted.”</w:t>
      </w:r>
    </w:p>
    <w:p w14:paraId="4B2E3093" w14:textId="7A64B01F"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“Ethan, what you are going through is a cause of extreme stress. Tell me more about these nightmares you have, does anything change in any of these nightmares ever?”</w:t>
      </w:r>
    </w:p>
    <w:p w14:paraId="6E51FCB0" w14:textId="5E2D2A3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there was never any change in any of these dreams.”</w:t>
      </w:r>
    </w:p>
    <w:p w14:paraId="33C9D3D0" w14:textId="77777777"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session between the two of them got interrupted when the Doctor’s assistant Moon knocked on the door.</w:t>
      </w:r>
    </w:p>
    <w:p w14:paraId="02DFAB88" w14:textId="35134E70"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Moon was a young lady in her early twenties, she wore a T-shirt with a black leather jacket and jeans. Graduating from Columbia University when she was only eighteen, </w:t>
      </w:r>
      <w:proofErr w:type="gramStart"/>
      <w:r>
        <w:rPr>
          <w:rFonts w:ascii="Palatino Linotype" w:eastAsia="Times New Roman" w:hAnsi="Palatino Linotype" w:cstheme="minorHAnsi"/>
          <w:sz w:val="24"/>
          <w:szCs w:val="24"/>
          <w:lang w:val="en-IN" w:eastAsia="en-IN"/>
        </w:rPr>
        <w:t>Describing</w:t>
      </w:r>
      <w:proofErr w:type="gramEnd"/>
      <w:r>
        <w:rPr>
          <w:rFonts w:ascii="Palatino Linotype" w:eastAsia="Times New Roman" w:hAnsi="Palatino Linotype" w:cstheme="minorHAnsi"/>
          <w:sz w:val="24"/>
          <w:szCs w:val="24"/>
          <w:lang w:val="en-IN" w:eastAsia="en-IN"/>
        </w:rPr>
        <w:t xml:space="preserve"> her as smart would’ve been an understatement. She had exceptional social skills and could read people like the likes of Freud, Jung, or Sullivan. However, she was also very spontaneous and impulsive could never keep one job for a long time, so she worked as an assistant for her Father, Doctor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 Doctor Blue had very eccentric views of society. His thought, society was beyond saving. Whilst he was also a genius much like his daughter, he, however, </w:t>
      </w:r>
      <w:proofErr w:type="gramStart"/>
      <w:r>
        <w:rPr>
          <w:rFonts w:ascii="Palatino Linotype" w:eastAsia="Times New Roman" w:hAnsi="Palatino Linotype" w:cstheme="minorHAnsi"/>
          <w:sz w:val="24"/>
          <w:szCs w:val="24"/>
          <w:lang w:val="en-IN" w:eastAsia="en-IN"/>
        </w:rPr>
        <w:t>didn’t</w:t>
      </w:r>
      <w:proofErr w:type="gramEnd"/>
      <w:r>
        <w:rPr>
          <w:rFonts w:ascii="Palatino Linotype" w:eastAsia="Times New Roman" w:hAnsi="Palatino Linotype" w:cstheme="minorHAnsi"/>
          <w:sz w:val="24"/>
          <w:szCs w:val="24"/>
          <w:lang w:val="en-IN" w:eastAsia="en-IN"/>
        </w:rPr>
        <w:t xml:space="preserve"> share her social skills. He was a great psychotherapist, he treated soldiers with cases of PTSD that were once thought to be impossible to cure. His books were sold to every aspiring psychoanalyst.</w:t>
      </w:r>
    </w:p>
    <w:p w14:paraId="40B4DC34" w14:textId="0B0B6032" w:rsidR="0097597D"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lastRenderedPageBreak/>
        <w:t>Moon joined the two of them into the room and looked towards her Father.</w:t>
      </w:r>
    </w:p>
    <w:p w14:paraId="296A0A54" w14:textId="77777777"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"There is a detective that is on hold that wants to talk to you</w:t>
      </w:r>
      <w:r w:rsidR="0097597D">
        <w:rPr>
          <w:rFonts w:ascii="Palatino Linotype" w:eastAsia="Times New Roman" w:hAnsi="Palatino Linotype" w:cstheme="minorHAnsi"/>
          <w:sz w:val="24"/>
          <w:szCs w:val="24"/>
          <w:lang w:val="en-IN" w:eastAsia="en-IN"/>
        </w:rPr>
        <w:t>.”</w:t>
      </w:r>
    </w:p>
    <w:p w14:paraId="5914DE77" w14:textId="6A2FB7E6" w:rsidR="0097597D"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w:t>
      </w:r>
      <w:r w:rsidR="0097597D">
        <w:rPr>
          <w:rFonts w:ascii="Palatino Linotype" w:eastAsia="Times New Roman" w:hAnsi="Palatino Linotype" w:cstheme="minorHAnsi"/>
          <w:sz w:val="24"/>
          <w:szCs w:val="24"/>
          <w:lang w:val="en-IN" w:eastAsia="en-IN"/>
        </w:rPr>
        <w:t>Did he say what it was about?”</w:t>
      </w:r>
    </w:p>
    <w:p w14:paraId="43AEF05C" w14:textId="3042AA79" w:rsidR="0097597D" w:rsidRPr="00B67FF6" w:rsidRDefault="0097597D" w:rsidP="00B67FF6">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“No, but they say it’s </w:t>
      </w:r>
      <w:proofErr w:type="gramStart"/>
      <w:r>
        <w:rPr>
          <w:rFonts w:ascii="Palatino Linotype" w:eastAsia="Times New Roman" w:hAnsi="Palatino Linotype" w:cstheme="minorHAnsi"/>
          <w:sz w:val="24"/>
          <w:szCs w:val="24"/>
          <w:lang w:val="en-IN" w:eastAsia="en-IN"/>
        </w:rPr>
        <w:t>urgent”</w:t>
      </w:r>
      <w:proofErr w:type="gramEnd"/>
    </w:p>
    <w:p w14:paraId="32C64DC6" w14:textId="4C193F6A"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then turned towards Raymond and said, "I'm afraid we have to continue this later, do you mind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if we reschedule this for next week?"</w:t>
      </w:r>
    </w:p>
    <w:p w14:paraId="7CA276D3" w14:textId="4E35485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"That's alright by me Doctor</w:t>
      </w:r>
      <w:r w:rsidR="0097597D">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Raymond said as he stood and walked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towards the door.</w:t>
      </w:r>
    </w:p>
    <w:p w14:paraId="6DD4AE23" w14:textId="374F04F1"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The doctor th</w:t>
      </w:r>
      <w:r w:rsidRPr="0097597D">
        <w:rPr>
          <w:rFonts w:ascii="Palatino Linotype" w:eastAsia="Times New Roman" w:hAnsi="Palatino Linotype" w:cstheme="minorHAnsi"/>
          <w:sz w:val="24"/>
          <w:szCs w:val="24"/>
          <w:lang w:val="en-IN" w:eastAsia="en-IN"/>
        </w:rPr>
        <w:t>e</w:t>
      </w:r>
      <w:r w:rsidRPr="00B67FF6">
        <w:rPr>
          <w:rFonts w:ascii="Palatino Linotype" w:eastAsia="Times New Roman" w:hAnsi="Palatino Linotype" w:cstheme="minorHAnsi"/>
          <w:sz w:val="24"/>
          <w:szCs w:val="24"/>
          <w:lang w:val="en-IN" w:eastAsia="en-IN"/>
        </w:rPr>
        <w:t>n after briefly looking through his notes of the patient that just came by went and</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picked up the</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landline.</w:t>
      </w:r>
    </w:p>
    <w:p w14:paraId="3688C35D" w14:textId="7E41FDD9"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 Sparks from the Boston Police Department. Doctor, we would like you to come to our</w:t>
      </w:r>
      <w:r w:rsidRPr="0097597D">
        <w:rPr>
          <w:rFonts w:ascii="Palatino Linotype" w:eastAsia="Times New Roman" w:hAnsi="Palatino Linotype" w:cstheme="minorHAnsi"/>
          <w:sz w:val="24"/>
          <w:szCs w:val="24"/>
          <w:lang w:val="en-IN" w:eastAsia="en-IN"/>
        </w:rPr>
        <w:t xml:space="preserve"> </w:t>
      </w:r>
      <w:r w:rsidRPr="00B67FF6">
        <w:rPr>
          <w:rFonts w:ascii="Palatino Linotype" w:eastAsia="Times New Roman" w:hAnsi="Palatino Linotype" w:cstheme="minorHAnsi"/>
          <w:sz w:val="24"/>
          <w:szCs w:val="24"/>
          <w:lang w:val="en-IN" w:eastAsia="en-IN"/>
        </w:rPr>
        <w:t>precinct today for a couple of questions regarding one of our ongoing investigation</w:t>
      </w:r>
      <w:r w:rsidRPr="0097597D">
        <w:rPr>
          <w:rFonts w:ascii="Palatino Linotype" w:eastAsia="Times New Roman" w:hAnsi="Palatino Linotype" w:cstheme="minorHAnsi"/>
          <w:sz w:val="24"/>
          <w:szCs w:val="24"/>
          <w:lang w:val="en-IN" w:eastAsia="en-IN"/>
        </w:rPr>
        <w:t>s</w:t>
      </w:r>
      <w:r w:rsidRPr="00B67FF6">
        <w:rPr>
          <w:rFonts w:ascii="Palatino Linotype" w:eastAsia="Times New Roman" w:hAnsi="Palatino Linotype" w:cstheme="minorHAnsi"/>
          <w:sz w:val="24"/>
          <w:szCs w:val="24"/>
          <w:lang w:val="en-IN" w:eastAsia="en-IN"/>
        </w:rPr>
        <w:t>."</w:t>
      </w:r>
    </w:p>
    <w:p w14:paraId="37BB9310" w14:textId="1F50C870"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"Detective</w:t>
      </w:r>
      <w:r w:rsidR="00B56980">
        <w:rPr>
          <w:rFonts w:ascii="Palatino Linotype" w:eastAsia="Times New Roman" w:hAnsi="Palatino Linotype" w:cstheme="minorHAnsi"/>
          <w:sz w:val="24"/>
          <w:szCs w:val="24"/>
          <w:lang w:val="en-IN" w:eastAsia="en-IN"/>
        </w:rPr>
        <w:t>,</w:t>
      </w:r>
      <w:r w:rsidRPr="00B67FF6">
        <w:rPr>
          <w:rFonts w:ascii="Palatino Linotype" w:eastAsia="Times New Roman" w:hAnsi="Palatino Linotype" w:cstheme="minorHAnsi"/>
          <w:sz w:val="24"/>
          <w:szCs w:val="24"/>
          <w:lang w:val="en-IN" w:eastAsia="en-IN"/>
        </w:rPr>
        <w:t xml:space="preserve"> may I ask what this is about?"</w:t>
      </w:r>
    </w:p>
    <w:p w14:paraId="1D52EC4B" w14:textId="4185CC4B" w:rsidR="00B67FF6" w:rsidRPr="00B67FF6" w:rsidRDefault="00B67FF6" w:rsidP="00B67FF6">
      <w:pPr>
        <w:rPr>
          <w:rFonts w:ascii="Palatino Linotype" w:eastAsia="Times New Roman" w:hAnsi="Palatino Linotype" w:cstheme="minorHAnsi"/>
          <w:sz w:val="24"/>
          <w:szCs w:val="24"/>
          <w:lang w:val="en-IN" w:eastAsia="en-IN"/>
        </w:rPr>
      </w:pPr>
      <w:r w:rsidRPr="00B67FF6">
        <w:rPr>
          <w:rFonts w:ascii="Palatino Linotype" w:eastAsia="Times New Roman" w:hAnsi="Palatino Linotype" w:cstheme="minorHAnsi"/>
          <w:sz w:val="24"/>
          <w:szCs w:val="24"/>
          <w:lang w:val="en-IN" w:eastAsia="en-IN"/>
        </w:rPr>
        <w:t>" I am afraid this is a talk we must have in person."</w:t>
      </w:r>
    </w:p>
    <w:p w14:paraId="5F1C50E0" w14:textId="52FFE8CD" w:rsidR="0097597D" w:rsidRDefault="0097597D">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“Okay, I’ll be there as soon as I can.”</w:t>
      </w:r>
    </w:p>
    <w:p w14:paraId="1BBC7142" w14:textId="7570AA8B" w:rsidR="0097597D" w:rsidRDefault="0097597D" w:rsidP="0097597D">
      <w:pPr>
        <w:jc w:val="center"/>
        <w:rPr>
          <w:rFonts w:ascii="Palatino Linotype" w:eastAsia="Times New Roman" w:hAnsi="Palatino Linotype" w:cstheme="minorHAnsi"/>
          <w:sz w:val="24"/>
          <w:szCs w:val="24"/>
          <w:lang w:val="en-IN" w:eastAsia="en-IN"/>
        </w:rPr>
      </w:pPr>
    </w:p>
    <w:p w14:paraId="7E4B908D" w14:textId="6E839FCD" w:rsidR="0097597D" w:rsidRPr="0097597D" w:rsidRDefault="0097597D" w:rsidP="0097597D">
      <w:pPr>
        <w:jc w:val="center"/>
        <w:rPr>
          <w:rFonts w:ascii="Palatino Linotype" w:eastAsia="Times New Roman" w:hAnsi="Palatino Linotype" w:cstheme="minorHAnsi"/>
          <w:sz w:val="40"/>
          <w:szCs w:val="40"/>
          <w:lang w:val="en-IN" w:eastAsia="en-IN"/>
        </w:rPr>
      </w:pPr>
      <w:r w:rsidRPr="0097597D">
        <w:rPr>
          <w:rFonts w:ascii="Palatino Linotype" w:eastAsia="Times New Roman" w:hAnsi="Palatino Linotype" w:cstheme="minorHAnsi"/>
          <w:sz w:val="40"/>
          <w:szCs w:val="40"/>
          <w:lang w:val="en-IN" w:eastAsia="en-IN"/>
        </w:rPr>
        <w:t>***</w:t>
      </w:r>
    </w:p>
    <w:p w14:paraId="0146B024" w14:textId="5D181D49" w:rsidR="0012017C"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It was 2 p.m. when he received the call. The drive to Boston would take him about 4 hours. Unwilling to drive for that long alone, he decided to also take his daughter with him. Like any normal dysfunctional </w:t>
      </w:r>
      <w:proofErr w:type="gramStart"/>
      <w:r>
        <w:rPr>
          <w:rFonts w:ascii="Palatino Linotype" w:eastAsia="Times New Roman" w:hAnsi="Palatino Linotype" w:cstheme="minorHAnsi"/>
          <w:sz w:val="24"/>
          <w:szCs w:val="24"/>
          <w:lang w:val="en-IN" w:eastAsia="en-IN"/>
        </w:rPr>
        <w:t>family(</w:t>
      </w:r>
      <w:proofErr w:type="gramEnd"/>
      <w:r>
        <w:rPr>
          <w:rFonts w:ascii="Palatino Linotype" w:eastAsia="Times New Roman" w:hAnsi="Palatino Linotype" w:cstheme="minorHAnsi"/>
          <w:sz w:val="24"/>
          <w:szCs w:val="24"/>
          <w:lang w:val="en-IN" w:eastAsia="en-IN"/>
        </w:rPr>
        <w:t xml:space="preserve">if there’s such a thing as normal dysfunctional) they fought the whole way to the precinct. </w:t>
      </w:r>
      <w:proofErr w:type="spellStart"/>
      <w:r w:rsidR="0012017C">
        <w:rPr>
          <w:rFonts w:ascii="Palatino Linotype" w:eastAsia="Times New Roman" w:hAnsi="Palatino Linotype" w:cstheme="minorHAnsi"/>
          <w:sz w:val="24"/>
          <w:szCs w:val="24"/>
          <w:lang w:val="en-IN" w:eastAsia="en-IN"/>
        </w:rPr>
        <w:t>Reyner</w:t>
      </w:r>
      <w:proofErr w:type="spellEnd"/>
      <w:r w:rsidR="0012017C">
        <w:rPr>
          <w:rFonts w:ascii="Palatino Linotype" w:eastAsia="Times New Roman" w:hAnsi="Palatino Linotype" w:cstheme="minorHAnsi"/>
          <w:sz w:val="24"/>
          <w:szCs w:val="24"/>
          <w:lang w:val="en-IN" w:eastAsia="en-IN"/>
        </w:rPr>
        <w:t xml:space="preserve"> asked Moon to wait in a café nearby while he talked to the Detectives.</w:t>
      </w:r>
    </w:p>
    <w:p w14:paraId="0B863945" w14:textId="7C31CD23" w:rsidR="0012017C" w:rsidRDefault="00781C42"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The precinct in Boston looked like any other precinct</w:t>
      </w:r>
      <w:r w:rsidR="0012017C">
        <w:rPr>
          <w:rFonts w:ascii="Palatino Linotype" w:eastAsia="Times New Roman" w:hAnsi="Palatino Linotype" w:cstheme="minorHAnsi"/>
          <w:sz w:val="24"/>
          <w:szCs w:val="24"/>
          <w:lang w:val="en-IN" w:eastAsia="en-IN"/>
        </w:rPr>
        <w:t>- tall, heavily guarded, and full of cops</w:t>
      </w:r>
      <w:r>
        <w:rPr>
          <w:rFonts w:ascii="Palatino Linotype" w:eastAsia="Times New Roman" w:hAnsi="Palatino Linotype" w:cstheme="minorHAnsi"/>
          <w:sz w:val="24"/>
          <w:szCs w:val="24"/>
          <w:lang w:val="en-IN" w:eastAsia="en-IN"/>
        </w:rPr>
        <w:t xml:space="preserve">. Something about cops always made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uncomfortable, maybe it’s the musky cologne they wear but he could never get himself to trust any </w:t>
      </w:r>
      <w:proofErr w:type="spellStart"/>
      <w:proofErr w:type="gramStart"/>
      <w:r>
        <w:rPr>
          <w:rFonts w:ascii="Palatino Linotype" w:eastAsia="Times New Roman" w:hAnsi="Palatino Linotype" w:cstheme="minorHAnsi"/>
          <w:sz w:val="24"/>
          <w:szCs w:val="24"/>
          <w:lang w:val="en-IN" w:eastAsia="en-IN"/>
        </w:rPr>
        <w:t>cop.</w:t>
      </w:r>
      <w:r w:rsidR="0064792A">
        <w:rPr>
          <w:rFonts w:ascii="Palatino Linotype" w:eastAsia="Times New Roman" w:hAnsi="Palatino Linotype" w:cstheme="minorHAnsi"/>
          <w:sz w:val="24"/>
          <w:szCs w:val="24"/>
          <w:lang w:val="en-IN" w:eastAsia="en-IN"/>
        </w:rPr>
        <w:t>He</w:t>
      </w:r>
      <w:proofErr w:type="spellEnd"/>
      <w:proofErr w:type="gramEnd"/>
      <w:r w:rsidR="0064792A">
        <w:rPr>
          <w:rFonts w:ascii="Palatino Linotype" w:eastAsia="Times New Roman" w:hAnsi="Palatino Linotype" w:cstheme="minorHAnsi"/>
          <w:sz w:val="24"/>
          <w:szCs w:val="24"/>
          <w:lang w:val="en-IN" w:eastAsia="en-IN"/>
        </w:rPr>
        <w:t xml:space="preserve"> still got the chills but</w:t>
      </w:r>
      <w:r w:rsidR="0012017C">
        <w:rPr>
          <w:rFonts w:ascii="Palatino Linotype" w:eastAsia="Times New Roman" w:hAnsi="Palatino Linotype" w:cstheme="minorHAnsi"/>
          <w:sz w:val="24"/>
          <w:szCs w:val="24"/>
          <w:lang w:val="en-IN" w:eastAsia="en-IN"/>
        </w:rPr>
        <w:t xml:space="preserve"> </w:t>
      </w:r>
      <w:r w:rsidR="0064792A">
        <w:rPr>
          <w:rFonts w:ascii="Palatino Linotype" w:eastAsia="Times New Roman" w:hAnsi="Palatino Linotype" w:cstheme="minorHAnsi"/>
          <w:sz w:val="24"/>
          <w:szCs w:val="24"/>
          <w:lang w:val="en-IN" w:eastAsia="en-IN"/>
        </w:rPr>
        <w:t>t</w:t>
      </w:r>
      <w:r w:rsidR="0012017C">
        <w:rPr>
          <w:rFonts w:ascii="Palatino Linotype" w:eastAsia="Times New Roman" w:hAnsi="Palatino Linotype" w:cstheme="minorHAnsi"/>
          <w:sz w:val="24"/>
          <w:szCs w:val="24"/>
          <w:lang w:val="en-IN" w:eastAsia="en-IN"/>
        </w:rPr>
        <w:t xml:space="preserve">his was not the first time </w:t>
      </w:r>
      <w:proofErr w:type="spellStart"/>
      <w:r w:rsidR="0012017C">
        <w:rPr>
          <w:rFonts w:ascii="Palatino Linotype" w:eastAsia="Times New Roman" w:hAnsi="Palatino Linotype" w:cstheme="minorHAnsi"/>
          <w:sz w:val="24"/>
          <w:szCs w:val="24"/>
          <w:lang w:val="en-IN" w:eastAsia="en-IN"/>
        </w:rPr>
        <w:t>Reyner</w:t>
      </w:r>
      <w:proofErr w:type="spellEnd"/>
      <w:r w:rsidR="0012017C">
        <w:rPr>
          <w:rFonts w:ascii="Palatino Linotype" w:eastAsia="Times New Roman" w:hAnsi="Palatino Linotype" w:cstheme="minorHAnsi"/>
          <w:sz w:val="24"/>
          <w:szCs w:val="24"/>
          <w:lang w:val="en-IN" w:eastAsia="en-IN"/>
        </w:rPr>
        <w:t xml:space="preserve"> had to go to the precinct</w:t>
      </w:r>
      <w:r w:rsidR="00B017CE">
        <w:rPr>
          <w:rFonts w:ascii="Palatino Linotype" w:eastAsia="Times New Roman" w:hAnsi="Palatino Linotype" w:cstheme="minorHAnsi"/>
          <w:sz w:val="24"/>
          <w:szCs w:val="24"/>
          <w:lang w:val="en-IN" w:eastAsia="en-IN"/>
        </w:rPr>
        <w:t>.</w:t>
      </w:r>
    </w:p>
    <w:p w14:paraId="6B1029DC" w14:textId="496FB630" w:rsidR="0012017C" w:rsidRDefault="0012017C" w:rsidP="00781C42">
      <w:pPr>
        <w:rPr>
          <w:rFonts w:ascii="Palatino Linotype" w:eastAsia="Times New Roman" w:hAnsi="Palatino Linotype" w:cstheme="minorHAnsi"/>
          <w:sz w:val="24"/>
          <w:szCs w:val="24"/>
          <w:lang w:val="en-IN" w:eastAsia="en-IN"/>
        </w:rPr>
      </w:pP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entered the precinct </w:t>
      </w:r>
      <w:r w:rsidR="00B017CE">
        <w:rPr>
          <w:rFonts w:ascii="Palatino Linotype" w:eastAsia="Times New Roman" w:hAnsi="Palatino Linotype" w:cstheme="minorHAnsi"/>
          <w:sz w:val="24"/>
          <w:szCs w:val="24"/>
          <w:lang w:val="en-IN" w:eastAsia="en-IN"/>
        </w:rPr>
        <w:t>and approached</w:t>
      </w:r>
      <w:r>
        <w:rPr>
          <w:rFonts w:ascii="Palatino Linotype" w:eastAsia="Times New Roman" w:hAnsi="Palatino Linotype" w:cstheme="minorHAnsi"/>
          <w:sz w:val="24"/>
          <w:szCs w:val="24"/>
          <w:lang w:val="en-IN" w:eastAsia="en-IN"/>
        </w:rPr>
        <w:t xml:space="preserve"> the receptionist at the front. He could see from the nameplate, it said Officer Walker. She was a tall woman in her </w:t>
      </w:r>
      <w:proofErr w:type="spellStart"/>
      <w:r>
        <w:rPr>
          <w:rFonts w:ascii="Palatino Linotype" w:eastAsia="Times New Roman" w:hAnsi="Palatino Linotype" w:cstheme="minorHAnsi"/>
          <w:sz w:val="24"/>
          <w:szCs w:val="24"/>
          <w:lang w:val="en-IN" w:eastAsia="en-IN"/>
        </w:rPr>
        <w:t>mid 40</w:t>
      </w:r>
      <w:proofErr w:type="spellEnd"/>
      <w:r>
        <w:rPr>
          <w:rFonts w:ascii="Palatino Linotype" w:eastAsia="Times New Roman" w:hAnsi="Palatino Linotype" w:cstheme="minorHAnsi"/>
          <w:sz w:val="24"/>
          <w:szCs w:val="24"/>
          <w:lang w:val="en-IN" w:eastAsia="en-IN"/>
        </w:rPr>
        <w:t xml:space="preserve">’s and spoke with a high-pitched nasal tone. </w:t>
      </w:r>
    </w:p>
    <w:p w14:paraId="5142F3B1" w14:textId="73FC47B4"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lastRenderedPageBreak/>
        <w:t xml:space="preserve">“Hi Officer, </w:t>
      </w:r>
      <w:proofErr w:type="gramStart"/>
      <w:r>
        <w:rPr>
          <w:rFonts w:ascii="Palatino Linotype" w:eastAsia="Times New Roman" w:hAnsi="Palatino Linotype" w:cstheme="minorHAnsi"/>
          <w:sz w:val="24"/>
          <w:szCs w:val="24"/>
          <w:lang w:val="en-IN" w:eastAsia="en-IN"/>
        </w:rPr>
        <w:t>Can</w:t>
      </w:r>
      <w:proofErr w:type="gramEnd"/>
      <w:r>
        <w:rPr>
          <w:rFonts w:ascii="Palatino Linotype" w:eastAsia="Times New Roman" w:hAnsi="Palatino Linotype" w:cstheme="minorHAnsi"/>
          <w:sz w:val="24"/>
          <w:szCs w:val="24"/>
          <w:lang w:val="en-IN" w:eastAsia="en-IN"/>
        </w:rPr>
        <w:t xml:space="preserve"> you please tell Detective Sparks that</w:t>
      </w:r>
      <w:r w:rsidR="0006340D">
        <w:rPr>
          <w:rFonts w:ascii="Palatino Linotype" w:eastAsia="Times New Roman" w:hAnsi="Palatino Linotype" w:cstheme="minorHAnsi"/>
          <w:sz w:val="24"/>
          <w:szCs w:val="24"/>
          <w:lang w:val="en-IN" w:eastAsia="en-IN"/>
        </w:rPr>
        <w:t xml:space="preserve"> </w:t>
      </w:r>
      <w:proofErr w:type="spellStart"/>
      <w:r w:rsidR="0006340D">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Blue is here to see him?”</w:t>
      </w:r>
    </w:p>
    <w:p w14:paraId="1E5CB5DF" w14:textId="46C9F30F"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“He’s currently out on patrol but I’ll tell him that you’re here. His associate Detective Lively would like to talk to you first. I’ll tell her you’re here</w:t>
      </w:r>
      <w:r w:rsidR="0006340D">
        <w:rPr>
          <w:rFonts w:ascii="Palatino Linotype" w:eastAsia="Times New Roman" w:hAnsi="Palatino Linotype" w:cstheme="minorHAnsi"/>
          <w:sz w:val="24"/>
          <w:szCs w:val="24"/>
          <w:lang w:val="en-IN" w:eastAsia="en-IN"/>
        </w:rPr>
        <w:t>”.</w:t>
      </w:r>
    </w:p>
    <w:p w14:paraId="5FC9B6B2" w14:textId="3BB6A8D4"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Lively was a woman in her </w:t>
      </w:r>
      <w:proofErr w:type="spellStart"/>
      <w:r>
        <w:rPr>
          <w:rFonts w:ascii="Palatino Linotype" w:eastAsia="Times New Roman" w:hAnsi="Palatino Linotype" w:cstheme="minorHAnsi"/>
          <w:sz w:val="24"/>
          <w:szCs w:val="24"/>
          <w:lang w:val="en-IN" w:eastAsia="en-IN"/>
        </w:rPr>
        <w:t>mid 30</w:t>
      </w:r>
      <w:proofErr w:type="spellEnd"/>
      <w:r>
        <w:rPr>
          <w:rFonts w:ascii="Palatino Linotype" w:eastAsia="Times New Roman" w:hAnsi="Palatino Linotype" w:cstheme="minorHAnsi"/>
          <w:sz w:val="24"/>
          <w:szCs w:val="24"/>
          <w:lang w:val="en-IN" w:eastAsia="en-IN"/>
        </w:rPr>
        <w:t xml:space="preserve">’s. She was short at a height of just 5’3’’, with a rough voice, the kind that commands respect, and had a straight body shape and curly afro hair. </w:t>
      </w:r>
      <w:r w:rsidR="00556594">
        <w:rPr>
          <w:rFonts w:ascii="Palatino Linotype" w:eastAsia="Times New Roman" w:hAnsi="Palatino Linotype" w:cstheme="minorHAnsi"/>
          <w:sz w:val="24"/>
          <w:szCs w:val="24"/>
          <w:lang w:val="en-IN" w:eastAsia="en-IN"/>
        </w:rPr>
        <w:t>She was standing upright with a grey-</w:t>
      </w:r>
      <w:proofErr w:type="spellStart"/>
      <w:r w:rsidR="00556594">
        <w:rPr>
          <w:rFonts w:ascii="Palatino Linotype" w:eastAsia="Times New Roman" w:hAnsi="Palatino Linotype" w:cstheme="minorHAnsi"/>
          <w:sz w:val="24"/>
          <w:szCs w:val="24"/>
          <w:lang w:val="en-IN" w:eastAsia="en-IN"/>
        </w:rPr>
        <w:t>colored</w:t>
      </w:r>
      <w:proofErr w:type="spellEnd"/>
      <w:r w:rsidR="00556594">
        <w:rPr>
          <w:rFonts w:ascii="Palatino Linotype" w:eastAsia="Times New Roman" w:hAnsi="Palatino Linotype" w:cstheme="minorHAnsi"/>
          <w:sz w:val="24"/>
          <w:szCs w:val="24"/>
          <w:lang w:val="en-IN" w:eastAsia="en-IN"/>
        </w:rPr>
        <w:t xml:space="preserve"> folder in her right hand. </w:t>
      </w:r>
      <w:r>
        <w:rPr>
          <w:rFonts w:ascii="Palatino Linotype" w:eastAsia="Times New Roman" w:hAnsi="Palatino Linotype" w:cstheme="minorHAnsi"/>
          <w:sz w:val="24"/>
          <w:szCs w:val="24"/>
          <w:lang w:val="en-IN" w:eastAsia="en-IN"/>
        </w:rPr>
        <w:t xml:space="preserve">She asked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to join her in an interrogation room upstairs.</w:t>
      </w:r>
      <w:r w:rsidR="00556594">
        <w:rPr>
          <w:rFonts w:ascii="Palatino Linotype" w:eastAsia="Times New Roman" w:hAnsi="Palatino Linotype" w:cstheme="minorHAnsi"/>
          <w:sz w:val="24"/>
          <w:szCs w:val="24"/>
          <w:lang w:val="en-IN" w:eastAsia="en-IN"/>
        </w:rPr>
        <w:t xml:space="preserve"> The Interrogation room had a large one-way mirror, a regular-sized metal table with a microphone sitting on it and 2 metal chairs. Everything about that room spoke discomfort.</w:t>
      </w:r>
    </w:p>
    <w:p w14:paraId="75A8B07F" w14:textId="69779B2A"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“Doctor, have you been in Boston lately?”</w:t>
      </w:r>
    </w:p>
    <w:p w14:paraId="4089E4EA" w14:textId="17061D22"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“Yes, I was here for a conference 3 days ago.”</w:t>
      </w:r>
    </w:p>
    <w:p w14:paraId="587E4614" w14:textId="2C888568"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“And have you been in contact with Professor Orion Bloom? I expect you two knew each other.”</w:t>
      </w:r>
    </w:p>
    <w:p w14:paraId="44D0AE1A" w14:textId="11705138"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we haven’t talked in 20 years. Why, what’s it about?”</w:t>
      </w:r>
    </w:p>
    <w:p w14:paraId="1CE87BCB" w14:textId="0313237F"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“He was found shot dead in his home along with his wife and his two sons. Did you know about that?”</w:t>
      </w:r>
    </w:p>
    <w:p w14:paraId="33724EB9" w14:textId="68C914D4"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“No, I didn’t. What has this got to do with me?”</w:t>
      </w:r>
    </w:p>
    <w:p w14:paraId="2E22039E" w14:textId="0FE60710" w:rsidR="00556594" w:rsidRDefault="00556594"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 xml:space="preserve">Detective took out a picture from the folder and showed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In the picture was Orion Bloom lying dead with about 6 gunshots on his abdomen. Everything about that picture horrified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but nothing that made him too uncomfortable, that was until he saw what was written next to the body. The initials R.B. were written from blood with what looked like the last act of a dying man.</w:t>
      </w:r>
      <w:r w:rsidR="00024532">
        <w:rPr>
          <w:rFonts w:ascii="Palatino Linotype" w:eastAsia="Times New Roman" w:hAnsi="Palatino Linotype" w:cstheme="minorHAnsi"/>
          <w:sz w:val="24"/>
          <w:szCs w:val="24"/>
          <w:lang w:val="en-IN" w:eastAsia="en-IN"/>
        </w:rPr>
        <w:t xml:space="preserve"> </w:t>
      </w:r>
    </w:p>
    <w:p w14:paraId="76E2654B" w14:textId="77777777" w:rsidR="00556594" w:rsidRDefault="00556594" w:rsidP="00781C42">
      <w:pPr>
        <w:rPr>
          <w:rFonts w:ascii="Palatino Linotype" w:eastAsia="Times New Roman" w:hAnsi="Palatino Linotype" w:cstheme="minorHAnsi"/>
          <w:sz w:val="24"/>
          <w:szCs w:val="24"/>
          <w:lang w:val="en-IN" w:eastAsia="en-IN"/>
        </w:rPr>
      </w:pPr>
    </w:p>
    <w:p w14:paraId="1FC4AC79" w14:textId="6654ED19" w:rsidR="0012017C" w:rsidRDefault="0012017C" w:rsidP="00781C42">
      <w:pP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t>It all went to</w:t>
      </w:r>
      <w:r w:rsidR="001B4399">
        <w:rPr>
          <w:rFonts w:ascii="Palatino Linotype" w:eastAsia="Times New Roman" w:hAnsi="Palatino Linotype" w:cstheme="minorHAnsi"/>
          <w:sz w:val="24"/>
          <w:szCs w:val="24"/>
          <w:lang w:val="en-IN" w:eastAsia="en-IN"/>
        </w:rPr>
        <w:t xml:space="preserve"> hell</w:t>
      </w:r>
      <w:r>
        <w:rPr>
          <w:rFonts w:ascii="Palatino Linotype" w:eastAsia="Times New Roman" w:hAnsi="Palatino Linotype" w:cstheme="minorHAnsi"/>
          <w:sz w:val="24"/>
          <w:szCs w:val="24"/>
          <w:lang w:val="en-IN" w:eastAsia="en-IN"/>
        </w:rPr>
        <w:t xml:space="preserve"> for </w:t>
      </w:r>
      <w:proofErr w:type="spellStart"/>
      <w:r>
        <w:rPr>
          <w:rFonts w:ascii="Palatino Linotype" w:eastAsia="Times New Roman" w:hAnsi="Palatino Linotype" w:cstheme="minorHAnsi"/>
          <w:sz w:val="24"/>
          <w:szCs w:val="24"/>
          <w:lang w:val="en-IN" w:eastAsia="en-IN"/>
        </w:rPr>
        <w:t>Reyner</w:t>
      </w:r>
      <w:proofErr w:type="spellEnd"/>
      <w:r>
        <w:rPr>
          <w:rFonts w:ascii="Palatino Linotype" w:eastAsia="Times New Roman" w:hAnsi="Palatino Linotype" w:cstheme="minorHAnsi"/>
          <w:sz w:val="24"/>
          <w:szCs w:val="24"/>
          <w:lang w:val="en-IN" w:eastAsia="en-IN"/>
        </w:rPr>
        <w:t xml:space="preserve"> from here.</w:t>
      </w:r>
    </w:p>
    <w:p w14:paraId="6318C5DA" w14:textId="486B1A01" w:rsidR="00556594" w:rsidRDefault="00556594" w:rsidP="00781C42">
      <w:pPr>
        <w:rPr>
          <w:rFonts w:ascii="Palatino Linotype" w:eastAsia="Times New Roman" w:hAnsi="Palatino Linotype" w:cstheme="minorHAnsi"/>
          <w:sz w:val="24"/>
          <w:szCs w:val="24"/>
          <w:lang w:val="en-IN" w:eastAsia="en-IN"/>
        </w:rPr>
      </w:pPr>
    </w:p>
    <w:p w14:paraId="4FD18216" w14:textId="4FD9DEFC" w:rsidR="00556594" w:rsidRDefault="00556594" w:rsidP="00781C42">
      <w:pPr>
        <w:rPr>
          <w:rFonts w:ascii="Palatino Linotype" w:eastAsia="Times New Roman" w:hAnsi="Palatino Linotype" w:cstheme="minorHAnsi"/>
          <w:sz w:val="24"/>
          <w:szCs w:val="24"/>
          <w:lang w:val="en-IN" w:eastAsia="en-IN"/>
        </w:rPr>
      </w:pPr>
    </w:p>
    <w:p w14:paraId="744C55BE" w14:textId="2F823EF4" w:rsidR="00C14FFC" w:rsidRDefault="00C14FFC" w:rsidP="00781C42">
      <w:pPr>
        <w:rPr>
          <w:rFonts w:ascii="Palatino Linotype" w:eastAsia="Times New Roman" w:hAnsi="Palatino Linotype" w:cstheme="minorHAnsi"/>
          <w:sz w:val="24"/>
          <w:szCs w:val="24"/>
          <w:lang w:val="en-IN" w:eastAsia="en-IN"/>
        </w:rPr>
      </w:pPr>
    </w:p>
    <w:p w14:paraId="32B5E3E5" w14:textId="06F48616" w:rsidR="00C14FFC" w:rsidRDefault="00C14FFC" w:rsidP="00781C42">
      <w:pPr>
        <w:rPr>
          <w:rFonts w:ascii="Palatino Linotype" w:eastAsia="Times New Roman" w:hAnsi="Palatino Linotype" w:cstheme="minorHAnsi"/>
          <w:sz w:val="24"/>
          <w:szCs w:val="24"/>
          <w:lang w:val="en-IN" w:eastAsia="en-IN"/>
        </w:rPr>
      </w:pPr>
    </w:p>
    <w:p w14:paraId="21445A50" w14:textId="77777777" w:rsidR="00C14FFC" w:rsidRDefault="00C14FFC" w:rsidP="00781C42">
      <w:pPr>
        <w:rPr>
          <w:rFonts w:ascii="Palatino Linotype" w:eastAsia="Times New Roman" w:hAnsi="Palatino Linotype" w:cstheme="minorHAnsi"/>
          <w:sz w:val="24"/>
          <w:szCs w:val="24"/>
          <w:lang w:val="en-IN" w:eastAsia="en-IN"/>
        </w:rPr>
      </w:pPr>
    </w:p>
    <w:p w14:paraId="10140165" w14:textId="2A2B07E0" w:rsidR="0012017C" w:rsidRPr="0012017C" w:rsidRDefault="00556594" w:rsidP="00C14FFC">
      <w:pPr>
        <w:jc w:val="center"/>
        <w:rPr>
          <w:rFonts w:ascii="Palatino Linotype" w:eastAsia="Times New Roman" w:hAnsi="Palatino Linotype" w:cstheme="minorHAnsi"/>
          <w:sz w:val="24"/>
          <w:szCs w:val="24"/>
          <w:lang w:val="en-IN" w:eastAsia="en-IN"/>
        </w:rPr>
      </w:pPr>
      <w:r>
        <w:rPr>
          <w:rFonts w:ascii="Palatino Linotype" w:eastAsia="Times New Roman" w:hAnsi="Palatino Linotype" w:cstheme="minorHAnsi"/>
          <w:sz w:val="24"/>
          <w:szCs w:val="24"/>
          <w:lang w:val="en-IN" w:eastAsia="en-IN"/>
        </w:rPr>
        <w:lastRenderedPageBreak/>
        <w:t>-To be continued-</w:t>
      </w:r>
    </w:p>
    <w:sectPr w:rsidR="0012017C" w:rsidRPr="001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05629EB"/>
    <w:multiLevelType w:val="hybridMultilevel"/>
    <w:tmpl w:val="0142819A"/>
    <w:lvl w:ilvl="0" w:tplc="696E3502">
      <w:start w:val="38"/>
      <w:numFmt w:val="bullet"/>
      <w:lvlText w:val="-"/>
      <w:lvlJc w:val="left"/>
      <w:pPr>
        <w:ind w:left="720" w:hanging="360"/>
      </w:pPr>
      <w:rPr>
        <w:rFonts w:ascii="Palatino Linotype" w:eastAsia="Times New Roman" w:hAnsi="Palatino Linotype"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2sDQ0ANJGFmaWpko6SsGpxcWZ+XkgBUa1AKP+f38sAAAA"/>
  </w:docVars>
  <w:rsids>
    <w:rsidRoot w:val="00B67FF6"/>
    <w:rsid w:val="00024532"/>
    <w:rsid w:val="000622CB"/>
    <w:rsid w:val="0006340D"/>
    <w:rsid w:val="000858DC"/>
    <w:rsid w:val="0012017C"/>
    <w:rsid w:val="001219A6"/>
    <w:rsid w:val="00174ECD"/>
    <w:rsid w:val="001B4399"/>
    <w:rsid w:val="00513114"/>
    <w:rsid w:val="0053243E"/>
    <w:rsid w:val="00556594"/>
    <w:rsid w:val="00645252"/>
    <w:rsid w:val="0064792A"/>
    <w:rsid w:val="006D3D74"/>
    <w:rsid w:val="006E4B1C"/>
    <w:rsid w:val="00772B7D"/>
    <w:rsid w:val="00775293"/>
    <w:rsid w:val="00781C42"/>
    <w:rsid w:val="0083569A"/>
    <w:rsid w:val="0097597D"/>
    <w:rsid w:val="00A2602E"/>
    <w:rsid w:val="00A9204E"/>
    <w:rsid w:val="00B017CE"/>
    <w:rsid w:val="00B56980"/>
    <w:rsid w:val="00B67FF6"/>
    <w:rsid w:val="00C14FFC"/>
    <w:rsid w:val="00CA4FD8"/>
    <w:rsid w:val="00DB6EC9"/>
    <w:rsid w:val="00E4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D96F"/>
  <w15:chartTrackingRefBased/>
  <w15:docId w15:val="{017A2577-E14C-45B4-977E-64469561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7D"/>
  </w:style>
  <w:style w:type="paragraph" w:styleId="Heading1">
    <w:name w:val="heading 1"/>
    <w:basedOn w:val="Normal"/>
    <w:next w:val="Normal"/>
    <w:link w:val="Heading1Char"/>
    <w:uiPriority w:val="9"/>
    <w:qFormat/>
    <w:rsid w:val="009759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759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759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759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759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759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759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759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9759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9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759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759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759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759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759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759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759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97597D"/>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9759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59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597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7597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7597D"/>
    <w:rPr>
      <w:i/>
      <w:iCs/>
      <w:color w:val="595959" w:themeColor="text1" w:themeTint="A6"/>
    </w:rPr>
  </w:style>
  <w:style w:type="character" w:styleId="Emphasis">
    <w:name w:val="Emphasis"/>
    <w:basedOn w:val="DefaultParagraphFont"/>
    <w:uiPriority w:val="20"/>
    <w:qFormat/>
    <w:rsid w:val="0097597D"/>
    <w:rPr>
      <w:i/>
      <w:iCs/>
    </w:rPr>
  </w:style>
  <w:style w:type="character" w:styleId="IntenseEmphasis">
    <w:name w:val="Intense Emphasis"/>
    <w:basedOn w:val="DefaultParagraphFont"/>
    <w:uiPriority w:val="21"/>
    <w:qFormat/>
    <w:rsid w:val="0097597D"/>
    <w:rPr>
      <w:b/>
      <w:bCs/>
      <w:i/>
      <w:iCs/>
    </w:rPr>
  </w:style>
  <w:style w:type="character" w:styleId="Strong">
    <w:name w:val="Strong"/>
    <w:basedOn w:val="DefaultParagraphFont"/>
    <w:uiPriority w:val="22"/>
    <w:qFormat/>
    <w:rsid w:val="0097597D"/>
    <w:rPr>
      <w:b/>
      <w:bCs/>
    </w:rPr>
  </w:style>
  <w:style w:type="paragraph" w:styleId="Quote">
    <w:name w:val="Quote"/>
    <w:basedOn w:val="Normal"/>
    <w:next w:val="Normal"/>
    <w:link w:val="QuoteChar"/>
    <w:uiPriority w:val="29"/>
    <w:qFormat/>
    <w:rsid w:val="009759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597D"/>
    <w:rPr>
      <w:color w:val="44546A" w:themeColor="text2"/>
      <w:sz w:val="24"/>
      <w:szCs w:val="24"/>
    </w:rPr>
  </w:style>
  <w:style w:type="paragraph" w:styleId="IntenseQuote">
    <w:name w:val="Intense Quote"/>
    <w:basedOn w:val="Normal"/>
    <w:next w:val="Normal"/>
    <w:link w:val="IntenseQuoteChar"/>
    <w:uiPriority w:val="30"/>
    <w:qFormat/>
    <w:rsid w:val="009759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597D"/>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9759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97D"/>
    <w:rPr>
      <w:b/>
      <w:bCs/>
      <w:smallCaps/>
      <w:color w:val="44546A" w:themeColor="text2"/>
      <w:u w:val="single"/>
    </w:rPr>
  </w:style>
  <w:style w:type="character" w:styleId="BookTitle">
    <w:name w:val="Book Title"/>
    <w:basedOn w:val="DefaultParagraphFont"/>
    <w:uiPriority w:val="33"/>
    <w:qFormat/>
    <w:rsid w:val="0097597D"/>
    <w:rPr>
      <w:b/>
      <w:bCs/>
      <w:smallCaps/>
      <w:spacing w:val="1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97597D"/>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97597D"/>
    <w:pPr>
      <w:spacing w:after="0" w:line="240" w:lineRule="auto"/>
    </w:pPr>
  </w:style>
  <w:style w:type="paragraph" w:styleId="TOCHeading">
    <w:name w:val="TOC Heading"/>
    <w:basedOn w:val="Heading1"/>
    <w:next w:val="Normal"/>
    <w:uiPriority w:val="39"/>
    <w:semiHidden/>
    <w:unhideWhenUsed/>
    <w:qFormat/>
    <w:rsid w:val="0097597D"/>
    <w:pPr>
      <w:outlineLvl w:val="9"/>
    </w:pPr>
  </w:style>
  <w:style w:type="paragraph" w:styleId="ListParagraph">
    <w:name w:val="List Paragraph"/>
    <w:basedOn w:val="Normal"/>
    <w:uiPriority w:val="34"/>
    <w:qFormat/>
    <w:rsid w:val="00120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650859">
      <w:bodyDiv w:val="1"/>
      <w:marLeft w:val="0"/>
      <w:marRight w:val="0"/>
      <w:marTop w:val="0"/>
      <w:marBottom w:val="0"/>
      <w:divBdr>
        <w:top w:val="none" w:sz="0" w:space="0" w:color="auto"/>
        <w:left w:val="none" w:sz="0" w:space="0" w:color="auto"/>
        <w:bottom w:val="none" w:sz="0" w:space="0" w:color="auto"/>
        <w:right w:val="none" w:sz="0" w:space="0" w:color="auto"/>
      </w:divBdr>
      <w:divsChild>
        <w:div w:id="1196582825">
          <w:marLeft w:val="0"/>
          <w:marRight w:val="0"/>
          <w:marTop w:val="0"/>
          <w:marBottom w:val="0"/>
          <w:divBdr>
            <w:top w:val="none" w:sz="0" w:space="0" w:color="auto"/>
            <w:left w:val="none" w:sz="0" w:space="0" w:color="auto"/>
            <w:bottom w:val="none" w:sz="0" w:space="0" w:color="auto"/>
            <w:right w:val="none" w:sz="0" w:space="0" w:color="auto"/>
          </w:divBdr>
        </w:div>
        <w:div w:id="1593585753">
          <w:marLeft w:val="0"/>
          <w:marRight w:val="0"/>
          <w:marTop w:val="0"/>
          <w:marBottom w:val="0"/>
          <w:divBdr>
            <w:top w:val="none" w:sz="0" w:space="0" w:color="auto"/>
            <w:left w:val="none" w:sz="0" w:space="0" w:color="auto"/>
            <w:bottom w:val="none" w:sz="0" w:space="0" w:color="auto"/>
            <w:right w:val="none" w:sz="0" w:space="0" w:color="auto"/>
          </w:divBdr>
        </w:div>
        <w:div w:id="1671178006">
          <w:marLeft w:val="0"/>
          <w:marRight w:val="0"/>
          <w:marTop w:val="0"/>
          <w:marBottom w:val="0"/>
          <w:divBdr>
            <w:top w:val="none" w:sz="0" w:space="0" w:color="auto"/>
            <w:left w:val="none" w:sz="0" w:space="0" w:color="auto"/>
            <w:bottom w:val="none" w:sz="0" w:space="0" w:color="auto"/>
            <w:right w:val="none" w:sz="0" w:space="0" w:color="auto"/>
          </w:divBdr>
        </w:div>
        <w:div w:id="344358560">
          <w:marLeft w:val="0"/>
          <w:marRight w:val="0"/>
          <w:marTop w:val="0"/>
          <w:marBottom w:val="0"/>
          <w:divBdr>
            <w:top w:val="none" w:sz="0" w:space="0" w:color="auto"/>
            <w:left w:val="none" w:sz="0" w:space="0" w:color="auto"/>
            <w:bottom w:val="none" w:sz="0" w:space="0" w:color="auto"/>
            <w:right w:val="none" w:sz="0" w:space="0" w:color="auto"/>
          </w:divBdr>
        </w:div>
        <w:div w:id="1845394568">
          <w:marLeft w:val="0"/>
          <w:marRight w:val="0"/>
          <w:marTop w:val="0"/>
          <w:marBottom w:val="0"/>
          <w:divBdr>
            <w:top w:val="none" w:sz="0" w:space="0" w:color="auto"/>
            <w:left w:val="none" w:sz="0" w:space="0" w:color="auto"/>
            <w:bottom w:val="none" w:sz="0" w:space="0" w:color="auto"/>
            <w:right w:val="none" w:sz="0" w:space="0" w:color="auto"/>
          </w:divBdr>
        </w:div>
        <w:div w:id="199972269">
          <w:marLeft w:val="0"/>
          <w:marRight w:val="0"/>
          <w:marTop w:val="0"/>
          <w:marBottom w:val="0"/>
          <w:divBdr>
            <w:top w:val="none" w:sz="0" w:space="0" w:color="auto"/>
            <w:left w:val="none" w:sz="0" w:space="0" w:color="auto"/>
            <w:bottom w:val="none" w:sz="0" w:space="0" w:color="auto"/>
            <w:right w:val="none" w:sz="0" w:space="0" w:color="auto"/>
          </w:divBdr>
        </w:div>
        <w:div w:id="1560289048">
          <w:marLeft w:val="0"/>
          <w:marRight w:val="0"/>
          <w:marTop w:val="0"/>
          <w:marBottom w:val="0"/>
          <w:divBdr>
            <w:top w:val="none" w:sz="0" w:space="0" w:color="auto"/>
            <w:left w:val="none" w:sz="0" w:space="0" w:color="auto"/>
            <w:bottom w:val="none" w:sz="0" w:space="0" w:color="auto"/>
            <w:right w:val="none" w:sz="0" w:space="0" w:color="auto"/>
          </w:divBdr>
        </w:div>
        <w:div w:id="1968924095">
          <w:marLeft w:val="0"/>
          <w:marRight w:val="0"/>
          <w:marTop w:val="0"/>
          <w:marBottom w:val="0"/>
          <w:divBdr>
            <w:top w:val="none" w:sz="0" w:space="0" w:color="auto"/>
            <w:left w:val="none" w:sz="0" w:space="0" w:color="auto"/>
            <w:bottom w:val="none" w:sz="0" w:space="0" w:color="auto"/>
            <w:right w:val="none" w:sz="0" w:space="0" w:color="auto"/>
          </w:divBdr>
        </w:div>
        <w:div w:id="1840998308">
          <w:marLeft w:val="0"/>
          <w:marRight w:val="0"/>
          <w:marTop w:val="0"/>
          <w:marBottom w:val="0"/>
          <w:divBdr>
            <w:top w:val="none" w:sz="0" w:space="0" w:color="auto"/>
            <w:left w:val="none" w:sz="0" w:space="0" w:color="auto"/>
            <w:bottom w:val="none" w:sz="0" w:space="0" w:color="auto"/>
            <w:right w:val="none" w:sz="0" w:space="0" w:color="auto"/>
          </w:divBdr>
        </w:div>
        <w:div w:id="687028258">
          <w:marLeft w:val="0"/>
          <w:marRight w:val="0"/>
          <w:marTop w:val="0"/>
          <w:marBottom w:val="0"/>
          <w:divBdr>
            <w:top w:val="none" w:sz="0" w:space="0" w:color="auto"/>
            <w:left w:val="none" w:sz="0" w:space="0" w:color="auto"/>
            <w:bottom w:val="none" w:sz="0" w:space="0" w:color="auto"/>
            <w:right w:val="none" w:sz="0" w:space="0" w:color="auto"/>
          </w:divBdr>
        </w:div>
        <w:div w:id="84112628">
          <w:marLeft w:val="0"/>
          <w:marRight w:val="0"/>
          <w:marTop w:val="0"/>
          <w:marBottom w:val="0"/>
          <w:divBdr>
            <w:top w:val="none" w:sz="0" w:space="0" w:color="auto"/>
            <w:left w:val="none" w:sz="0" w:space="0" w:color="auto"/>
            <w:bottom w:val="none" w:sz="0" w:space="0" w:color="auto"/>
            <w:right w:val="none" w:sz="0" w:space="0" w:color="auto"/>
          </w:divBdr>
        </w:div>
        <w:div w:id="1729379841">
          <w:marLeft w:val="0"/>
          <w:marRight w:val="0"/>
          <w:marTop w:val="0"/>
          <w:marBottom w:val="0"/>
          <w:divBdr>
            <w:top w:val="none" w:sz="0" w:space="0" w:color="auto"/>
            <w:left w:val="none" w:sz="0" w:space="0" w:color="auto"/>
            <w:bottom w:val="none" w:sz="0" w:space="0" w:color="auto"/>
            <w:right w:val="none" w:sz="0" w:space="0" w:color="auto"/>
          </w:divBdr>
        </w:div>
        <w:div w:id="894857337">
          <w:marLeft w:val="0"/>
          <w:marRight w:val="0"/>
          <w:marTop w:val="0"/>
          <w:marBottom w:val="0"/>
          <w:divBdr>
            <w:top w:val="none" w:sz="0" w:space="0" w:color="auto"/>
            <w:left w:val="none" w:sz="0" w:space="0" w:color="auto"/>
            <w:bottom w:val="none" w:sz="0" w:space="0" w:color="auto"/>
            <w:right w:val="none" w:sz="0" w:space="0" w:color="auto"/>
          </w:divBdr>
        </w:div>
        <w:div w:id="2106462749">
          <w:marLeft w:val="0"/>
          <w:marRight w:val="0"/>
          <w:marTop w:val="0"/>
          <w:marBottom w:val="0"/>
          <w:divBdr>
            <w:top w:val="none" w:sz="0" w:space="0" w:color="auto"/>
            <w:left w:val="none" w:sz="0" w:space="0" w:color="auto"/>
            <w:bottom w:val="none" w:sz="0" w:space="0" w:color="auto"/>
            <w:right w:val="none" w:sz="0" w:space="0" w:color="auto"/>
          </w:divBdr>
        </w:div>
        <w:div w:id="2107531172">
          <w:marLeft w:val="0"/>
          <w:marRight w:val="0"/>
          <w:marTop w:val="0"/>
          <w:marBottom w:val="0"/>
          <w:divBdr>
            <w:top w:val="none" w:sz="0" w:space="0" w:color="auto"/>
            <w:left w:val="none" w:sz="0" w:space="0" w:color="auto"/>
            <w:bottom w:val="none" w:sz="0" w:space="0" w:color="auto"/>
            <w:right w:val="none" w:sz="0" w:space="0" w:color="auto"/>
          </w:divBdr>
        </w:div>
        <w:div w:id="978464401">
          <w:marLeft w:val="0"/>
          <w:marRight w:val="0"/>
          <w:marTop w:val="0"/>
          <w:marBottom w:val="0"/>
          <w:divBdr>
            <w:top w:val="none" w:sz="0" w:space="0" w:color="auto"/>
            <w:left w:val="none" w:sz="0" w:space="0" w:color="auto"/>
            <w:bottom w:val="none" w:sz="0" w:space="0" w:color="auto"/>
            <w:right w:val="none" w:sz="0" w:space="0" w:color="auto"/>
          </w:divBdr>
        </w:div>
        <w:div w:id="46225379">
          <w:marLeft w:val="0"/>
          <w:marRight w:val="0"/>
          <w:marTop w:val="0"/>
          <w:marBottom w:val="0"/>
          <w:divBdr>
            <w:top w:val="none" w:sz="0" w:space="0" w:color="auto"/>
            <w:left w:val="none" w:sz="0" w:space="0" w:color="auto"/>
            <w:bottom w:val="none" w:sz="0" w:space="0" w:color="auto"/>
            <w:right w:val="none" w:sz="0" w:space="0" w:color="auto"/>
          </w:divBdr>
        </w:div>
        <w:div w:id="950669695">
          <w:marLeft w:val="0"/>
          <w:marRight w:val="0"/>
          <w:marTop w:val="0"/>
          <w:marBottom w:val="0"/>
          <w:divBdr>
            <w:top w:val="none" w:sz="0" w:space="0" w:color="auto"/>
            <w:left w:val="none" w:sz="0" w:space="0" w:color="auto"/>
            <w:bottom w:val="none" w:sz="0" w:space="0" w:color="auto"/>
            <w:right w:val="none" w:sz="0" w:space="0" w:color="auto"/>
          </w:divBdr>
        </w:div>
        <w:div w:id="1135416255">
          <w:marLeft w:val="0"/>
          <w:marRight w:val="0"/>
          <w:marTop w:val="0"/>
          <w:marBottom w:val="0"/>
          <w:divBdr>
            <w:top w:val="none" w:sz="0" w:space="0" w:color="auto"/>
            <w:left w:val="none" w:sz="0" w:space="0" w:color="auto"/>
            <w:bottom w:val="none" w:sz="0" w:space="0" w:color="auto"/>
            <w:right w:val="none" w:sz="0" w:space="0" w:color="auto"/>
          </w:divBdr>
        </w:div>
        <w:div w:id="543718824">
          <w:marLeft w:val="0"/>
          <w:marRight w:val="0"/>
          <w:marTop w:val="0"/>
          <w:marBottom w:val="0"/>
          <w:divBdr>
            <w:top w:val="none" w:sz="0" w:space="0" w:color="auto"/>
            <w:left w:val="none" w:sz="0" w:space="0" w:color="auto"/>
            <w:bottom w:val="none" w:sz="0" w:space="0" w:color="auto"/>
            <w:right w:val="none" w:sz="0" w:space="0" w:color="auto"/>
          </w:divBdr>
        </w:div>
        <w:div w:id="1070469824">
          <w:marLeft w:val="0"/>
          <w:marRight w:val="0"/>
          <w:marTop w:val="0"/>
          <w:marBottom w:val="0"/>
          <w:divBdr>
            <w:top w:val="none" w:sz="0" w:space="0" w:color="auto"/>
            <w:left w:val="none" w:sz="0" w:space="0" w:color="auto"/>
            <w:bottom w:val="none" w:sz="0" w:space="0" w:color="auto"/>
            <w:right w:val="none" w:sz="0" w:space="0" w:color="auto"/>
          </w:divBdr>
        </w:div>
        <w:div w:id="1655450287">
          <w:marLeft w:val="0"/>
          <w:marRight w:val="0"/>
          <w:marTop w:val="0"/>
          <w:marBottom w:val="0"/>
          <w:divBdr>
            <w:top w:val="none" w:sz="0" w:space="0" w:color="auto"/>
            <w:left w:val="none" w:sz="0" w:space="0" w:color="auto"/>
            <w:bottom w:val="none" w:sz="0" w:space="0" w:color="auto"/>
            <w:right w:val="none" w:sz="0" w:space="0" w:color="auto"/>
          </w:divBdr>
        </w:div>
        <w:div w:id="323512568">
          <w:marLeft w:val="0"/>
          <w:marRight w:val="0"/>
          <w:marTop w:val="0"/>
          <w:marBottom w:val="0"/>
          <w:divBdr>
            <w:top w:val="none" w:sz="0" w:space="0" w:color="auto"/>
            <w:left w:val="none" w:sz="0" w:space="0" w:color="auto"/>
            <w:bottom w:val="none" w:sz="0" w:space="0" w:color="auto"/>
            <w:right w:val="none" w:sz="0" w:space="0" w:color="auto"/>
          </w:divBdr>
        </w:div>
        <w:div w:id="314377583">
          <w:marLeft w:val="0"/>
          <w:marRight w:val="0"/>
          <w:marTop w:val="0"/>
          <w:marBottom w:val="0"/>
          <w:divBdr>
            <w:top w:val="none" w:sz="0" w:space="0" w:color="auto"/>
            <w:left w:val="none" w:sz="0" w:space="0" w:color="auto"/>
            <w:bottom w:val="none" w:sz="0" w:space="0" w:color="auto"/>
            <w:right w:val="none" w:sz="0" w:space="0" w:color="auto"/>
          </w:divBdr>
        </w:div>
        <w:div w:id="2063747361">
          <w:marLeft w:val="0"/>
          <w:marRight w:val="0"/>
          <w:marTop w:val="0"/>
          <w:marBottom w:val="0"/>
          <w:divBdr>
            <w:top w:val="none" w:sz="0" w:space="0" w:color="auto"/>
            <w:left w:val="none" w:sz="0" w:space="0" w:color="auto"/>
            <w:bottom w:val="none" w:sz="0" w:space="0" w:color="auto"/>
            <w:right w:val="none" w:sz="0" w:space="0" w:color="auto"/>
          </w:divBdr>
        </w:div>
        <w:div w:id="114259480">
          <w:marLeft w:val="0"/>
          <w:marRight w:val="0"/>
          <w:marTop w:val="0"/>
          <w:marBottom w:val="0"/>
          <w:divBdr>
            <w:top w:val="none" w:sz="0" w:space="0" w:color="auto"/>
            <w:left w:val="none" w:sz="0" w:space="0" w:color="auto"/>
            <w:bottom w:val="none" w:sz="0" w:space="0" w:color="auto"/>
            <w:right w:val="none" w:sz="0" w:space="0" w:color="auto"/>
          </w:divBdr>
        </w:div>
        <w:div w:id="656419237">
          <w:marLeft w:val="0"/>
          <w:marRight w:val="0"/>
          <w:marTop w:val="0"/>
          <w:marBottom w:val="0"/>
          <w:divBdr>
            <w:top w:val="none" w:sz="0" w:space="0" w:color="auto"/>
            <w:left w:val="none" w:sz="0" w:space="0" w:color="auto"/>
            <w:bottom w:val="none" w:sz="0" w:space="0" w:color="auto"/>
            <w:right w:val="none" w:sz="0" w:space="0" w:color="auto"/>
          </w:divBdr>
        </w:div>
        <w:div w:id="823860312">
          <w:marLeft w:val="0"/>
          <w:marRight w:val="0"/>
          <w:marTop w:val="0"/>
          <w:marBottom w:val="0"/>
          <w:divBdr>
            <w:top w:val="none" w:sz="0" w:space="0" w:color="auto"/>
            <w:left w:val="none" w:sz="0" w:space="0" w:color="auto"/>
            <w:bottom w:val="none" w:sz="0" w:space="0" w:color="auto"/>
            <w:right w:val="none" w:sz="0" w:space="0" w:color="auto"/>
          </w:divBdr>
        </w:div>
        <w:div w:id="1871796227">
          <w:marLeft w:val="0"/>
          <w:marRight w:val="0"/>
          <w:marTop w:val="0"/>
          <w:marBottom w:val="0"/>
          <w:divBdr>
            <w:top w:val="none" w:sz="0" w:space="0" w:color="auto"/>
            <w:left w:val="none" w:sz="0" w:space="0" w:color="auto"/>
            <w:bottom w:val="none" w:sz="0" w:space="0" w:color="auto"/>
            <w:right w:val="none" w:sz="0" w:space="0" w:color="auto"/>
          </w:divBdr>
        </w:div>
        <w:div w:id="2127917953">
          <w:marLeft w:val="0"/>
          <w:marRight w:val="0"/>
          <w:marTop w:val="0"/>
          <w:marBottom w:val="0"/>
          <w:divBdr>
            <w:top w:val="none" w:sz="0" w:space="0" w:color="auto"/>
            <w:left w:val="none" w:sz="0" w:space="0" w:color="auto"/>
            <w:bottom w:val="none" w:sz="0" w:space="0" w:color="auto"/>
            <w:right w:val="none" w:sz="0" w:space="0" w:color="auto"/>
          </w:divBdr>
        </w:div>
        <w:div w:id="884025869">
          <w:marLeft w:val="0"/>
          <w:marRight w:val="0"/>
          <w:marTop w:val="0"/>
          <w:marBottom w:val="0"/>
          <w:divBdr>
            <w:top w:val="none" w:sz="0" w:space="0" w:color="auto"/>
            <w:left w:val="none" w:sz="0" w:space="0" w:color="auto"/>
            <w:bottom w:val="none" w:sz="0" w:space="0" w:color="auto"/>
            <w:right w:val="none" w:sz="0" w:space="0" w:color="auto"/>
          </w:divBdr>
        </w:div>
        <w:div w:id="1050955227">
          <w:marLeft w:val="0"/>
          <w:marRight w:val="0"/>
          <w:marTop w:val="0"/>
          <w:marBottom w:val="0"/>
          <w:divBdr>
            <w:top w:val="none" w:sz="0" w:space="0" w:color="auto"/>
            <w:left w:val="none" w:sz="0" w:space="0" w:color="auto"/>
            <w:bottom w:val="none" w:sz="0" w:space="0" w:color="auto"/>
            <w:right w:val="none" w:sz="0" w:space="0" w:color="auto"/>
          </w:divBdr>
        </w:div>
        <w:div w:id="1909534008">
          <w:marLeft w:val="0"/>
          <w:marRight w:val="0"/>
          <w:marTop w:val="0"/>
          <w:marBottom w:val="0"/>
          <w:divBdr>
            <w:top w:val="none" w:sz="0" w:space="0" w:color="auto"/>
            <w:left w:val="none" w:sz="0" w:space="0" w:color="auto"/>
            <w:bottom w:val="none" w:sz="0" w:space="0" w:color="auto"/>
            <w:right w:val="none" w:sz="0" w:space="0" w:color="auto"/>
          </w:divBdr>
        </w:div>
        <w:div w:id="1448894406">
          <w:marLeft w:val="0"/>
          <w:marRight w:val="0"/>
          <w:marTop w:val="0"/>
          <w:marBottom w:val="0"/>
          <w:divBdr>
            <w:top w:val="none" w:sz="0" w:space="0" w:color="auto"/>
            <w:left w:val="none" w:sz="0" w:space="0" w:color="auto"/>
            <w:bottom w:val="none" w:sz="0" w:space="0" w:color="auto"/>
            <w:right w:val="none" w:sz="0" w:space="0" w:color="auto"/>
          </w:divBdr>
        </w:div>
        <w:div w:id="1304504173">
          <w:marLeft w:val="0"/>
          <w:marRight w:val="0"/>
          <w:marTop w:val="0"/>
          <w:marBottom w:val="0"/>
          <w:divBdr>
            <w:top w:val="none" w:sz="0" w:space="0" w:color="auto"/>
            <w:left w:val="none" w:sz="0" w:space="0" w:color="auto"/>
            <w:bottom w:val="none" w:sz="0" w:space="0" w:color="auto"/>
            <w:right w:val="none" w:sz="0" w:space="0" w:color="auto"/>
          </w:divBdr>
        </w:div>
        <w:div w:id="647244456">
          <w:marLeft w:val="0"/>
          <w:marRight w:val="0"/>
          <w:marTop w:val="0"/>
          <w:marBottom w:val="0"/>
          <w:divBdr>
            <w:top w:val="none" w:sz="0" w:space="0" w:color="auto"/>
            <w:left w:val="none" w:sz="0" w:space="0" w:color="auto"/>
            <w:bottom w:val="none" w:sz="0" w:space="0" w:color="auto"/>
            <w:right w:val="none" w:sz="0" w:space="0" w:color="auto"/>
          </w:divBdr>
        </w:div>
        <w:div w:id="95370458">
          <w:marLeft w:val="0"/>
          <w:marRight w:val="0"/>
          <w:marTop w:val="0"/>
          <w:marBottom w:val="0"/>
          <w:divBdr>
            <w:top w:val="none" w:sz="0" w:space="0" w:color="auto"/>
            <w:left w:val="none" w:sz="0" w:space="0" w:color="auto"/>
            <w:bottom w:val="none" w:sz="0" w:space="0" w:color="auto"/>
            <w:right w:val="none" w:sz="0" w:space="0" w:color="auto"/>
          </w:divBdr>
        </w:div>
        <w:div w:id="491802619">
          <w:marLeft w:val="0"/>
          <w:marRight w:val="0"/>
          <w:marTop w:val="0"/>
          <w:marBottom w:val="0"/>
          <w:divBdr>
            <w:top w:val="none" w:sz="0" w:space="0" w:color="auto"/>
            <w:left w:val="none" w:sz="0" w:space="0" w:color="auto"/>
            <w:bottom w:val="none" w:sz="0" w:space="0" w:color="auto"/>
            <w:right w:val="none" w:sz="0" w:space="0" w:color="auto"/>
          </w:divBdr>
        </w:div>
        <w:div w:id="1644310097">
          <w:marLeft w:val="0"/>
          <w:marRight w:val="0"/>
          <w:marTop w:val="0"/>
          <w:marBottom w:val="0"/>
          <w:divBdr>
            <w:top w:val="none" w:sz="0" w:space="0" w:color="auto"/>
            <w:left w:val="none" w:sz="0" w:space="0" w:color="auto"/>
            <w:bottom w:val="none" w:sz="0" w:space="0" w:color="auto"/>
            <w:right w:val="none" w:sz="0" w:space="0" w:color="auto"/>
          </w:divBdr>
        </w:div>
        <w:div w:id="2057007297">
          <w:marLeft w:val="0"/>
          <w:marRight w:val="0"/>
          <w:marTop w:val="0"/>
          <w:marBottom w:val="0"/>
          <w:divBdr>
            <w:top w:val="none" w:sz="0" w:space="0" w:color="auto"/>
            <w:left w:val="none" w:sz="0" w:space="0" w:color="auto"/>
            <w:bottom w:val="none" w:sz="0" w:space="0" w:color="auto"/>
            <w:right w:val="none" w:sz="0" w:space="0" w:color="auto"/>
          </w:divBdr>
        </w:div>
        <w:div w:id="1391491456">
          <w:marLeft w:val="0"/>
          <w:marRight w:val="0"/>
          <w:marTop w:val="0"/>
          <w:marBottom w:val="0"/>
          <w:divBdr>
            <w:top w:val="none" w:sz="0" w:space="0" w:color="auto"/>
            <w:left w:val="none" w:sz="0" w:space="0" w:color="auto"/>
            <w:bottom w:val="none" w:sz="0" w:space="0" w:color="auto"/>
            <w:right w:val="none" w:sz="0" w:space="0" w:color="auto"/>
          </w:divBdr>
        </w:div>
        <w:div w:id="1351832541">
          <w:marLeft w:val="0"/>
          <w:marRight w:val="0"/>
          <w:marTop w:val="0"/>
          <w:marBottom w:val="0"/>
          <w:divBdr>
            <w:top w:val="none" w:sz="0" w:space="0" w:color="auto"/>
            <w:left w:val="none" w:sz="0" w:space="0" w:color="auto"/>
            <w:bottom w:val="none" w:sz="0" w:space="0" w:color="auto"/>
            <w:right w:val="none" w:sz="0" w:space="0" w:color="auto"/>
          </w:divBdr>
        </w:div>
        <w:div w:id="1933392132">
          <w:marLeft w:val="0"/>
          <w:marRight w:val="0"/>
          <w:marTop w:val="0"/>
          <w:marBottom w:val="0"/>
          <w:divBdr>
            <w:top w:val="none" w:sz="0" w:space="0" w:color="auto"/>
            <w:left w:val="none" w:sz="0" w:space="0" w:color="auto"/>
            <w:bottom w:val="none" w:sz="0" w:space="0" w:color="auto"/>
            <w:right w:val="none" w:sz="0" w:space="0" w:color="auto"/>
          </w:divBdr>
        </w:div>
        <w:div w:id="1680426531">
          <w:marLeft w:val="0"/>
          <w:marRight w:val="0"/>
          <w:marTop w:val="0"/>
          <w:marBottom w:val="0"/>
          <w:divBdr>
            <w:top w:val="none" w:sz="0" w:space="0" w:color="auto"/>
            <w:left w:val="none" w:sz="0" w:space="0" w:color="auto"/>
            <w:bottom w:val="none" w:sz="0" w:space="0" w:color="auto"/>
            <w:right w:val="none" w:sz="0" w:space="0" w:color="auto"/>
          </w:divBdr>
        </w:div>
      </w:divsChild>
    </w:div>
    <w:div w:id="1613366299">
      <w:bodyDiv w:val="1"/>
      <w:marLeft w:val="0"/>
      <w:marRight w:val="0"/>
      <w:marTop w:val="0"/>
      <w:marBottom w:val="0"/>
      <w:divBdr>
        <w:top w:val="none" w:sz="0" w:space="0" w:color="auto"/>
        <w:left w:val="none" w:sz="0" w:space="0" w:color="auto"/>
        <w:bottom w:val="none" w:sz="0" w:space="0" w:color="auto"/>
        <w:right w:val="none" w:sz="0" w:space="0" w:color="auto"/>
      </w:divBdr>
      <w:divsChild>
        <w:div w:id="396244158">
          <w:marLeft w:val="0"/>
          <w:marRight w:val="0"/>
          <w:marTop w:val="0"/>
          <w:marBottom w:val="0"/>
          <w:divBdr>
            <w:top w:val="none" w:sz="0" w:space="0" w:color="auto"/>
            <w:left w:val="none" w:sz="0" w:space="0" w:color="auto"/>
            <w:bottom w:val="none" w:sz="0" w:space="0" w:color="auto"/>
            <w:right w:val="none" w:sz="0" w:space="0" w:color="auto"/>
          </w:divBdr>
        </w:div>
        <w:div w:id="68386470">
          <w:marLeft w:val="0"/>
          <w:marRight w:val="0"/>
          <w:marTop w:val="0"/>
          <w:marBottom w:val="0"/>
          <w:divBdr>
            <w:top w:val="none" w:sz="0" w:space="0" w:color="auto"/>
            <w:left w:val="none" w:sz="0" w:space="0" w:color="auto"/>
            <w:bottom w:val="none" w:sz="0" w:space="0" w:color="auto"/>
            <w:right w:val="none" w:sz="0" w:space="0" w:color="auto"/>
          </w:divBdr>
        </w:div>
        <w:div w:id="1391923351">
          <w:marLeft w:val="0"/>
          <w:marRight w:val="0"/>
          <w:marTop w:val="0"/>
          <w:marBottom w:val="0"/>
          <w:divBdr>
            <w:top w:val="none" w:sz="0" w:space="0" w:color="auto"/>
            <w:left w:val="none" w:sz="0" w:space="0" w:color="auto"/>
            <w:bottom w:val="none" w:sz="0" w:space="0" w:color="auto"/>
            <w:right w:val="none" w:sz="0" w:space="0" w:color="auto"/>
          </w:divBdr>
        </w:div>
        <w:div w:id="141847281">
          <w:marLeft w:val="0"/>
          <w:marRight w:val="0"/>
          <w:marTop w:val="0"/>
          <w:marBottom w:val="0"/>
          <w:divBdr>
            <w:top w:val="none" w:sz="0" w:space="0" w:color="auto"/>
            <w:left w:val="none" w:sz="0" w:space="0" w:color="auto"/>
            <w:bottom w:val="none" w:sz="0" w:space="0" w:color="auto"/>
            <w:right w:val="none" w:sz="0" w:space="0" w:color="auto"/>
          </w:divBdr>
        </w:div>
        <w:div w:id="1471557994">
          <w:marLeft w:val="0"/>
          <w:marRight w:val="0"/>
          <w:marTop w:val="0"/>
          <w:marBottom w:val="0"/>
          <w:divBdr>
            <w:top w:val="none" w:sz="0" w:space="0" w:color="auto"/>
            <w:left w:val="none" w:sz="0" w:space="0" w:color="auto"/>
            <w:bottom w:val="none" w:sz="0" w:space="0" w:color="auto"/>
            <w:right w:val="none" w:sz="0" w:space="0" w:color="auto"/>
          </w:divBdr>
        </w:div>
        <w:div w:id="913126427">
          <w:marLeft w:val="0"/>
          <w:marRight w:val="0"/>
          <w:marTop w:val="0"/>
          <w:marBottom w:val="0"/>
          <w:divBdr>
            <w:top w:val="none" w:sz="0" w:space="0" w:color="auto"/>
            <w:left w:val="none" w:sz="0" w:space="0" w:color="auto"/>
            <w:bottom w:val="none" w:sz="0" w:space="0" w:color="auto"/>
            <w:right w:val="none" w:sz="0" w:space="0" w:color="auto"/>
          </w:divBdr>
        </w:div>
        <w:div w:id="74401724">
          <w:marLeft w:val="0"/>
          <w:marRight w:val="0"/>
          <w:marTop w:val="0"/>
          <w:marBottom w:val="0"/>
          <w:divBdr>
            <w:top w:val="none" w:sz="0" w:space="0" w:color="auto"/>
            <w:left w:val="none" w:sz="0" w:space="0" w:color="auto"/>
            <w:bottom w:val="none" w:sz="0" w:space="0" w:color="auto"/>
            <w:right w:val="none" w:sz="0" w:space="0" w:color="auto"/>
          </w:divBdr>
        </w:div>
        <w:div w:id="143203419">
          <w:marLeft w:val="0"/>
          <w:marRight w:val="0"/>
          <w:marTop w:val="0"/>
          <w:marBottom w:val="0"/>
          <w:divBdr>
            <w:top w:val="none" w:sz="0" w:space="0" w:color="auto"/>
            <w:left w:val="none" w:sz="0" w:space="0" w:color="auto"/>
            <w:bottom w:val="none" w:sz="0" w:space="0" w:color="auto"/>
            <w:right w:val="none" w:sz="0" w:space="0" w:color="auto"/>
          </w:divBdr>
        </w:div>
        <w:div w:id="1876188606">
          <w:marLeft w:val="0"/>
          <w:marRight w:val="0"/>
          <w:marTop w:val="0"/>
          <w:marBottom w:val="0"/>
          <w:divBdr>
            <w:top w:val="none" w:sz="0" w:space="0" w:color="auto"/>
            <w:left w:val="none" w:sz="0" w:space="0" w:color="auto"/>
            <w:bottom w:val="none" w:sz="0" w:space="0" w:color="auto"/>
            <w:right w:val="none" w:sz="0" w:space="0" w:color="auto"/>
          </w:divBdr>
        </w:div>
        <w:div w:id="1697076275">
          <w:marLeft w:val="0"/>
          <w:marRight w:val="0"/>
          <w:marTop w:val="0"/>
          <w:marBottom w:val="0"/>
          <w:divBdr>
            <w:top w:val="none" w:sz="0" w:space="0" w:color="auto"/>
            <w:left w:val="none" w:sz="0" w:space="0" w:color="auto"/>
            <w:bottom w:val="none" w:sz="0" w:space="0" w:color="auto"/>
            <w:right w:val="none" w:sz="0" w:space="0" w:color="auto"/>
          </w:divBdr>
        </w:div>
        <w:div w:id="1195457905">
          <w:marLeft w:val="0"/>
          <w:marRight w:val="0"/>
          <w:marTop w:val="0"/>
          <w:marBottom w:val="0"/>
          <w:divBdr>
            <w:top w:val="none" w:sz="0" w:space="0" w:color="auto"/>
            <w:left w:val="none" w:sz="0" w:space="0" w:color="auto"/>
            <w:bottom w:val="none" w:sz="0" w:space="0" w:color="auto"/>
            <w:right w:val="none" w:sz="0" w:space="0" w:color="auto"/>
          </w:divBdr>
        </w:div>
        <w:div w:id="884027013">
          <w:marLeft w:val="0"/>
          <w:marRight w:val="0"/>
          <w:marTop w:val="0"/>
          <w:marBottom w:val="0"/>
          <w:divBdr>
            <w:top w:val="none" w:sz="0" w:space="0" w:color="auto"/>
            <w:left w:val="none" w:sz="0" w:space="0" w:color="auto"/>
            <w:bottom w:val="none" w:sz="0" w:space="0" w:color="auto"/>
            <w:right w:val="none" w:sz="0" w:space="0" w:color="auto"/>
          </w:divBdr>
        </w:div>
        <w:div w:id="921912322">
          <w:marLeft w:val="0"/>
          <w:marRight w:val="0"/>
          <w:marTop w:val="0"/>
          <w:marBottom w:val="0"/>
          <w:divBdr>
            <w:top w:val="none" w:sz="0" w:space="0" w:color="auto"/>
            <w:left w:val="none" w:sz="0" w:space="0" w:color="auto"/>
            <w:bottom w:val="none" w:sz="0" w:space="0" w:color="auto"/>
            <w:right w:val="none" w:sz="0" w:space="0" w:color="auto"/>
          </w:divBdr>
        </w:div>
        <w:div w:id="409665749">
          <w:marLeft w:val="0"/>
          <w:marRight w:val="0"/>
          <w:marTop w:val="0"/>
          <w:marBottom w:val="0"/>
          <w:divBdr>
            <w:top w:val="none" w:sz="0" w:space="0" w:color="auto"/>
            <w:left w:val="none" w:sz="0" w:space="0" w:color="auto"/>
            <w:bottom w:val="none" w:sz="0" w:space="0" w:color="auto"/>
            <w:right w:val="none" w:sz="0" w:space="0" w:color="auto"/>
          </w:divBdr>
        </w:div>
        <w:div w:id="1810128511">
          <w:marLeft w:val="0"/>
          <w:marRight w:val="0"/>
          <w:marTop w:val="0"/>
          <w:marBottom w:val="0"/>
          <w:divBdr>
            <w:top w:val="none" w:sz="0" w:space="0" w:color="auto"/>
            <w:left w:val="none" w:sz="0" w:space="0" w:color="auto"/>
            <w:bottom w:val="none" w:sz="0" w:space="0" w:color="auto"/>
            <w:right w:val="none" w:sz="0" w:space="0" w:color="auto"/>
          </w:divBdr>
        </w:div>
        <w:div w:id="1345477266">
          <w:marLeft w:val="0"/>
          <w:marRight w:val="0"/>
          <w:marTop w:val="0"/>
          <w:marBottom w:val="0"/>
          <w:divBdr>
            <w:top w:val="none" w:sz="0" w:space="0" w:color="auto"/>
            <w:left w:val="none" w:sz="0" w:space="0" w:color="auto"/>
            <w:bottom w:val="none" w:sz="0" w:space="0" w:color="auto"/>
            <w:right w:val="none" w:sz="0" w:space="0" w:color="auto"/>
          </w:divBdr>
        </w:div>
        <w:div w:id="906264520">
          <w:marLeft w:val="0"/>
          <w:marRight w:val="0"/>
          <w:marTop w:val="0"/>
          <w:marBottom w:val="0"/>
          <w:divBdr>
            <w:top w:val="none" w:sz="0" w:space="0" w:color="auto"/>
            <w:left w:val="none" w:sz="0" w:space="0" w:color="auto"/>
            <w:bottom w:val="none" w:sz="0" w:space="0" w:color="auto"/>
            <w:right w:val="none" w:sz="0" w:space="0" w:color="auto"/>
          </w:divBdr>
        </w:div>
        <w:div w:id="1259680232">
          <w:marLeft w:val="0"/>
          <w:marRight w:val="0"/>
          <w:marTop w:val="0"/>
          <w:marBottom w:val="0"/>
          <w:divBdr>
            <w:top w:val="none" w:sz="0" w:space="0" w:color="auto"/>
            <w:left w:val="none" w:sz="0" w:space="0" w:color="auto"/>
            <w:bottom w:val="none" w:sz="0" w:space="0" w:color="auto"/>
            <w:right w:val="none" w:sz="0" w:space="0" w:color="auto"/>
          </w:divBdr>
        </w:div>
        <w:div w:id="944456344">
          <w:marLeft w:val="0"/>
          <w:marRight w:val="0"/>
          <w:marTop w:val="0"/>
          <w:marBottom w:val="0"/>
          <w:divBdr>
            <w:top w:val="none" w:sz="0" w:space="0" w:color="auto"/>
            <w:left w:val="none" w:sz="0" w:space="0" w:color="auto"/>
            <w:bottom w:val="none" w:sz="0" w:space="0" w:color="auto"/>
            <w:right w:val="none" w:sz="0" w:space="0" w:color="auto"/>
          </w:divBdr>
        </w:div>
        <w:div w:id="1333751342">
          <w:marLeft w:val="0"/>
          <w:marRight w:val="0"/>
          <w:marTop w:val="0"/>
          <w:marBottom w:val="0"/>
          <w:divBdr>
            <w:top w:val="none" w:sz="0" w:space="0" w:color="auto"/>
            <w:left w:val="none" w:sz="0" w:space="0" w:color="auto"/>
            <w:bottom w:val="none" w:sz="0" w:space="0" w:color="auto"/>
            <w:right w:val="none" w:sz="0" w:space="0" w:color="auto"/>
          </w:divBdr>
        </w:div>
        <w:div w:id="2080663440">
          <w:marLeft w:val="0"/>
          <w:marRight w:val="0"/>
          <w:marTop w:val="0"/>
          <w:marBottom w:val="0"/>
          <w:divBdr>
            <w:top w:val="none" w:sz="0" w:space="0" w:color="auto"/>
            <w:left w:val="none" w:sz="0" w:space="0" w:color="auto"/>
            <w:bottom w:val="none" w:sz="0" w:space="0" w:color="auto"/>
            <w:right w:val="none" w:sz="0" w:space="0" w:color="auto"/>
          </w:divBdr>
        </w:div>
        <w:div w:id="385690309">
          <w:marLeft w:val="0"/>
          <w:marRight w:val="0"/>
          <w:marTop w:val="0"/>
          <w:marBottom w:val="0"/>
          <w:divBdr>
            <w:top w:val="none" w:sz="0" w:space="0" w:color="auto"/>
            <w:left w:val="none" w:sz="0" w:space="0" w:color="auto"/>
            <w:bottom w:val="none" w:sz="0" w:space="0" w:color="auto"/>
            <w:right w:val="none" w:sz="0" w:space="0" w:color="auto"/>
          </w:divBdr>
        </w:div>
        <w:div w:id="1707100804">
          <w:marLeft w:val="0"/>
          <w:marRight w:val="0"/>
          <w:marTop w:val="0"/>
          <w:marBottom w:val="0"/>
          <w:divBdr>
            <w:top w:val="none" w:sz="0" w:space="0" w:color="auto"/>
            <w:left w:val="none" w:sz="0" w:space="0" w:color="auto"/>
            <w:bottom w:val="none" w:sz="0" w:space="0" w:color="auto"/>
            <w:right w:val="none" w:sz="0" w:space="0" w:color="auto"/>
          </w:divBdr>
        </w:div>
        <w:div w:id="1519928773">
          <w:marLeft w:val="0"/>
          <w:marRight w:val="0"/>
          <w:marTop w:val="0"/>
          <w:marBottom w:val="0"/>
          <w:divBdr>
            <w:top w:val="none" w:sz="0" w:space="0" w:color="auto"/>
            <w:left w:val="none" w:sz="0" w:space="0" w:color="auto"/>
            <w:bottom w:val="none" w:sz="0" w:space="0" w:color="auto"/>
            <w:right w:val="none" w:sz="0" w:space="0" w:color="auto"/>
          </w:divBdr>
        </w:div>
        <w:div w:id="1031691053">
          <w:marLeft w:val="0"/>
          <w:marRight w:val="0"/>
          <w:marTop w:val="0"/>
          <w:marBottom w:val="0"/>
          <w:divBdr>
            <w:top w:val="none" w:sz="0" w:space="0" w:color="auto"/>
            <w:left w:val="none" w:sz="0" w:space="0" w:color="auto"/>
            <w:bottom w:val="none" w:sz="0" w:space="0" w:color="auto"/>
            <w:right w:val="none" w:sz="0" w:space="0" w:color="auto"/>
          </w:divBdr>
        </w:div>
        <w:div w:id="2032561068">
          <w:marLeft w:val="0"/>
          <w:marRight w:val="0"/>
          <w:marTop w:val="0"/>
          <w:marBottom w:val="0"/>
          <w:divBdr>
            <w:top w:val="none" w:sz="0" w:space="0" w:color="auto"/>
            <w:left w:val="none" w:sz="0" w:space="0" w:color="auto"/>
            <w:bottom w:val="none" w:sz="0" w:space="0" w:color="auto"/>
            <w:right w:val="none" w:sz="0" w:space="0" w:color="auto"/>
          </w:divBdr>
        </w:div>
        <w:div w:id="1509713404">
          <w:marLeft w:val="0"/>
          <w:marRight w:val="0"/>
          <w:marTop w:val="0"/>
          <w:marBottom w:val="0"/>
          <w:divBdr>
            <w:top w:val="none" w:sz="0" w:space="0" w:color="auto"/>
            <w:left w:val="none" w:sz="0" w:space="0" w:color="auto"/>
            <w:bottom w:val="none" w:sz="0" w:space="0" w:color="auto"/>
            <w:right w:val="none" w:sz="0" w:space="0" w:color="auto"/>
          </w:divBdr>
        </w:div>
        <w:div w:id="253100354">
          <w:marLeft w:val="0"/>
          <w:marRight w:val="0"/>
          <w:marTop w:val="0"/>
          <w:marBottom w:val="0"/>
          <w:divBdr>
            <w:top w:val="none" w:sz="0" w:space="0" w:color="auto"/>
            <w:left w:val="none" w:sz="0" w:space="0" w:color="auto"/>
            <w:bottom w:val="none" w:sz="0" w:space="0" w:color="auto"/>
            <w:right w:val="none" w:sz="0" w:space="0" w:color="auto"/>
          </w:divBdr>
        </w:div>
        <w:div w:id="1272974075">
          <w:marLeft w:val="0"/>
          <w:marRight w:val="0"/>
          <w:marTop w:val="0"/>
          <w:marBottom w:val="0"/>
          <w:divBdr>
            <w:top w:val="none" w:sz="0" w:space="0" w:color="auto"/>
            <w:left w:val="none" w:sz="0" w:space="0" w:color="auto"/>
            <w:bottom w:val="none" w:sz="0" w:space="0" w:color="auto"/>
            <w:right w:val="none" w:sz="0" w:space="0" w:color="auto"/>
          </w:divBdr>
        </w:div>
        <w:div w:id="1229924794">
          <w:marLeft w:val="0"/>
          <w:marRight w:val="0"/>
          <w:marTop w:val="0"/>
          <w:marBottom w:val="0"/>
          <w:divBdr>
            <w:top w:val="none" w:sz="0" w:space="0" w:color="auto"/>
            <w:left w:val="none" w:sz="0" w:space="0" w:color="auto"/>
            <w:bottom w:val="none" w:sz="0" w:space="0" w:color="auto"/>
            <w:right w:val="none" w:sz="0" w:space="0" w:color="auto"/>
          </w:divBdr>
        </w:div>
        <w:div w:id="1640988619">
          <w:marLeft w:val="0"/>
          <w:marRight w:val="0"/>
          <w:marTop w:val="0"/>
          <w:marBottom w:val="0"/>
          <w:divBdr>
            <w:top w:val="none" w:sz="0" w:space="0" w:color="auto"/>
            <w:left w:val="none" w:sz="0" w:space="0" w:color="auto"/>
            <w:bottom w:val="none" w:sz="0" w:space="0" w:color="auto"/>
            <w:right w:val="none" w:sz="0" w:space="0" w:color="auto"/>
          </w:divBdr>
        </w:div>
        <w:div w:id="862978277">
          <w:marLeft w:val="0"/>
          <w:marRight w:val="0"/>
          <w:marTop w:val="0"/>
          <w:marBottom w:val="0"/>
          <w:divBdr>
            <w:top w:val="none" w:sz="0" w:space="0" w:color="auto"/>
            <w:left w:val="none" w:sz="0" w:space="0" w:color="auto"/>
            <w:bottom w:val="none" w:sz="0" w:space="0" w:color="auto"/>
            <w:right w:val="none" w:sz="0" w:space="0" w:color="auto"/>
          </w:divBdr>
        </w:div>
        <w:div w:id="1404060529">
          <w:marLeft w:val="0"/>
          <w:marRight w:val="0"/>
          <w:marTop w:val="0"/>
          <w:marBottom w:val="0"/>
          <w:divBdr>
            <w:top w:val="none" w:sz="0" w:space="0" w:color="auto"/>
            <w:left w:val="none" w:sz="0" w:space="0" w:color="auto"/>
            <w:bottom w:val="none" w:sz="0" w:space="0" w:color="auto"/>
            <w:right w:val="none" w:sz="0" w:space="0" w:color="auto"/>
          </w:divBdr>
        </w:div>
        <w:div w:id="1847402297">
          <w:marLeft w:val="0"/>
          <w:marRight w:val="0"/>
          <w:marTop w:val="0"/>
          <w:marBottom w:val="0"/>
          <w:divBdr>
            <w:top w:val="none" w:sz="0" w:space="0" w:color="auto"/>
            <w:left w:val="none" w:sz="0" w:space="0" w:color="auto"/>
            <w:bottom w:val="none" w:sz="0" w:space="0" w:color="auto"/>
            <w:right w:val="none" w:sz="0" w:space="0" w:color="auto"/>
          </w:divBdr>
        </w:div>
        <w:div w:id="1860004765">
          <w:marLeft w:val="0"/>
          <w:marRight w:val="0"/>
          <w:marTop w:val="0"/>
          <w:marBottom w:val="0"/>
          <w:divBdr>
            <w:top w:val="none" w:sz="0" w:space="0" w:color="auto"/>
            <w:left w:val="none" w:sz="0" w:space="0" w:color="auto"/>
            <w:bottom w:val="none" w:sz="0" w:space="0" w:color="auto"/>
            <w:right w:val="none" w:sz="0" w:space="0" w:color="auto"/>
          </w:divBdr>
        </w:div>
        <w:div w:id="127817652">
          <w:marLeft w:val="0"/>
          <w:marRight w:val="0"/>
          <w:marTop w:val="0"/>
          <w:marBottom w:val="0"/>
          <w:divBdr>
            <w:top w:val="none" w:sz="0" w:space="0" w:color="auto"/>
            <w:left w:val="none" w:sz="0" w:space="0" w:color="auto"/>
            <w:bottom w:val="none" w:sz="0" w:space="0" w:color="auto"/>
            <w:right w:val="none" w:sz="0" w:space="0" w:color="auto"/>
          </w:divBdr>
        </w:div>
        <w:div w:id="832989966">
          <w:marLeft w:val="0"/>
          <w:marRight w:val="0"/>
          <w:marTop w:val="0"/>
          <w:marBottom w:val="0"/>
          <w:divBdr>
            <w:top w:val="none" w:sz="0" w:space="0" w:color="auto"/>
            <w:left w:val="none" w:sz="0" w:space="0" w:color="auto"/>
            <w:bottom w:val="none" w:sz="0" w:space="0" w:color="auto"/>
            <w:right w:val="none" w:sz="0" w:space="0" w:color="auto"/>
          </w:divBdr>
        </w:div>
        <w:div w:id="635986838">
          <w:marLeft w:val="0"/>
          <w:marRight w:val="0"/>
          <w:marTop w:val="0"/>
          <w:marBottom w:val="0"/>
          <w:divBdr>
            <w:top w:val="none" w:sz="0" w:space="0" w:color="auto"/>
            <w:left w:val="none" w:sz="0" w:space="0" w:color="auto"/>
            <w:bottom w:val="none" w:sz="0" w:space="0" w:color="auto"/>
            <w:right w:val="none" w:sz="0" w:space="0" w:color="auto"/>
          </w:divBdr>
        </w:div>
        <w:div w:id="669984799">
          <w:marLeft w:val="0"/>
          <w:marRight w:val="0"/>
          <w:marTop w:val="0"/>
          <w:marBottom w:val="0"/>
          <w:divBdr>
            <w:top w:val="none" w:sz="0" w:space="0" w:color="auto"/>
            <w:left w:val="none" w:sz="0" w:space="0" w:color="auto"/>
            <w:bottom w:val="none" w:sz="0" w:space="0" w:color="auto"/>
            <w:right w:val="none" w:sz="0" w:space="0" w:color="auto"/>
          </w:divBdr>
        </w:div>
        <w:div w:id="1395157758">
          <w:marLeft w:val="0"/>
          <w:marRight w:val="0"/>
          <w:marTop w:val="0"/>
          <w:marBottom w:val="0"/>
          <w:divBdr>
            <w:top w:val="none" w:sz="0" w:space="0" w:color="auto"/>
            <w:left w:val="none" w:sz="0" w:space="0" w:color="auto"/>
            <w:bottom w:val="none" w:sz="0" w:space="0" w:color="auto"/>
            <w:right w:val="none" w:sz="0" w:space="0" w:color="auto"/>
          </w:divBdr>
        </w:div>
        <w:div w:id="899904449">
          <w:marLeft w:val="0"/>
          <w:marRight w:val="0"/>
          <w:marTop w:val="0"/>
          <w:marBottom w:val="0"/>
          <w:divBdr>
            <w:top w:val="none" w:sz="0" w:space="0" w:color="auto"/>
            <w:left w:val="none" w:sz="0" w:space="0" w:color="auto"/>
            <w:bottom w:val="none" w:sz="0" w:space="0" w:color="auto"/>
            <w:right w:val="none" w:sz="0" w:space="0" w:color="auto"/>
          </w:divBdr>
        </w:div>
        <w:div w:id="1574461320">
          <w:marLeft w:val="0"/>
          <w:marRight w:val="0"/>
          <w:marTop w:val="0"/>
          <w:marBottom w:val="0"/>
          <w:divBdr>
            <w:top w:val="none" w:sz="0" w:space="0" w:color="auto"/>
            <w:left w:val="none" w:sz="0" w:space="0" w:color="auto"/>
            <w:bottom w:val="none" w:sz="0" w:space="0" w:color="auto"/>
            <w:right w:val="none" w:sz="0" w:space="0" w:color="auto"/>
          </w:divBdr>
        </w:div>
        <w:div w:id="176232350">
          <w:marLeft w:val="0"/>
          <w:marRight w:val="0"/>
          <w:marTop w:val="0"/>
          <w:marBottom w:val="0"/>
          <w:divBdr>
            <w:top w:val="none" w:sz="0" w:space="0" w:color="auto"/>
            <w:left w:val="none" w:sz="0" w:space="0" w:color="auto"/>
            <w:bottom w:val="none" w:sz="0" w:space="0" w:color="auto"/>
            <w:right w:val="none" w:sz="0" w:space="0" w:color="auto"/>
          </w:divBdr>
        </w:div>
        <w:div w:id="508833823">
          <w:marLeft w:val="0"/>
          <w:marRight w:val="0"/>
          <w:marTop w:val="0"/>
          <w:marBottom w:val="0"/>
          <w:divBdr>
            <w:top w:val="none" w:sz="0" w:space="0" w:color="auto"/>
            <w:left w:val="none" w:sz="0" w:space="0" w:color="auto"/>
            <w:bottom w:val="none" w:sz="0" w:space="0" w:color="auto"/>
            <w:right w:val="none" w:sz="0" w:space="0" w:color="auto"/>
          </w:divBdr>
        </w:div>
        <w:div w:id="593636195">
          <w:marLeft w:val="0"/>
          <w:marRight w:val="0"/>
          <w:marTop w:val="0"/>
          <w:marBottom w:val="0"/>
          <w:divBdr>
            <w:top w:val="none" w:sz="0" w:space="0" w:color="auto"/>
            <w:left w:val="none" w:sz="0" w:space="0" w:color="auto"/>
            <w:bottom w:val="none" w:sz="0" w:space="0" w:color="auto"/>
            <w:right w:val="none" w:sz="0" w:space="0" w:color="auto"/>
          </w:divBdr>
        </w:div>
        <w:div w:id="207377254">
          <w:marLeft w:val="0"/>
          <w:marRight w:val="0"/>
          <w:marTop w:val="0"/>
          <w:marBottom w:val="0"/>
          <w:divBdr>
            <w:top w:val="none" w:sz="0" w:space="0" w:color="auto"/>
            <w:left w:val="none" w:sz="0" w:space="0" w:color="auto"/>
            <w:bottom w:val="none" w:sz="0" w:space="0" w:color="auto"/>
            <w:right w:val="none" w:sz="0" w:space="0" w:color="auto"/>
          </w:divBdr>
        </w:div>
        <w:div w:id="294413440">
          <w:marLeft w:val="0"/>
          <w:marRight w:val="0"/>
          <w:marTop w:val="0"/>
          <w:marBottom w:val="0"/>
          <w:divBdr>
            <w:top w:val="none" w:sz="0" w:space="0" w:color="auto"/>
            <w:left w:val="none" w:sz="0" w:space="0" w:color="auto"/>
            <w:bottom w:val="none" w:sz="0" w:space="0" w:color="auto"/>
            <w:right w:val="none" w:sz="0" w:space="0" w:color="auto"/>
          </w:divBdr>
        </w:div>
        <w:div w:id="856382876">
          <w:marLeft w:val="0"/>
          <w:marRight w:val="0"/>
          <w:marTop w:val="0"/>
          <w:marBottom w:val="0"/>
          <w:divBdr>
            <w:top w:val="none" w:sz="0" w:space="0" w:color="auto"/>
            <w:left w:val="none" w:sz="0" w:space="0" w:color="auto"/>
            <w:bottom w:val="none" w:sz="0" w:space="0" w:color="auto"/>
            <w:right w:val="none" w:sz="0" w:space="0" w:color="auto"/>
          </w:divBdr>
        </w:div>
        <w:div w:id="1533574434">
          <w:marLeft w:val="0"/>
          <w:marRight w:val="0"/>
          <w:marTop w:val="0"/>
          <w:marBottom w:val="0"/>
          <w:divBdr>
            <w:top w:val="none" w:sz="0" w:space="0" w:color="auto"/>
            <w:left w:val="none" w:sz="0" w:space="0" w:color="auto"/>
            <w:bottom w:val="none" w:sz="0" w:space="0" w:color="auto"/>
            <w:right w:val="none" w:sz="0" w:space="0" w:color="auto"/>
          </w:divBdr>
        </w:div>
        <w:div w:id="557011889">
          <w:marLeft w:val="0"/>
          <w:marRight w:val="0"/>
          <w:marTop w:val="0"/>
          <w:marBottom w:val="0"/>
          <w:divBdr>
            <w:top w:val="none" w:sz="0" w:space="0" w:color="auto"/>
            <w:left w:val="none" w:sz="0" w:space="0" w:color="auto"/>
            <w:bottom w:val="none" w:sz="0" w:space="0" w:color="auto"/>
            <w:right w:val="none" w:sz="0" w:space="0" w:color="auto"/>
          </w:divBdr>
        </w:div>
        <w:div w:id="1166017009">
          <w:marLeft w:val="0"/>
          <w:marRight w:val="0"/>
          <w:marTop w:val="0"/>
          <w:marBottom w:val="0"/>
          <w:divBdr>
            <w:top w:val="none" w:sz="0" w:space="0" w:color="auto"/>
            <w:left w:val="none" w:sz="0" w:space="0" w:color="auto"/>
            <w:bottom w:val="none" w:sz="0" w:space="0" w:color="auto"/>
            <w:right w:val="none" w:sz="0" w:space="0" w:color="auto"/>
          </w:divBdr>
        </w:div>
        <w:div w:id="3480375">
          <w:marLeft w:val="0"/>
          <w:marRight w:val="0"/>
          <w:marTop w:val="0"/>
          <w:marBottom w:val="0"/>
          <w:divBdr>
            <w:top w:val="none" w:sz="0" w:space="0" w:color="auto"/>
            <w:left w:val="none" w:sz="0" w:space="0" w:color="auto"/>
            <w:bottom w:val="none" w:sz="0" w:space="0" w:color="auto"/>
            <w:right w:val="none" w:sz="0" w:space="0" w:color="auto"/>
          </w:divBdr>
        </w:div>
        <w:div w:id="409932623">
          <w:marLeft w:val="0"/>
          <w:marRight w:val="0"/>
          <w:marTop w:val="0"/>
          <w:marBottom w:val="0"/>
          <w:divBdr>
            <w:top w:val="none" w:sz="0" w:space="0" w:color="auto"/>
            <w:left w:val="none" w:sz="0" w:space="0" w:color="auto"/>
            <w:bottom w:val="none" w:sz="0" w:space="0" w:color="auto"/>
            <w:right w:val="none" w:sz="0" w:space="0" w:color="auto"/>
          </w:divBdr>
        </w:div>
        <w:div w:id="1297181262">
          <w:marLeft w:val="0"/>
          <w:marRight w:val="0"/>
          <w:marTop w:val="0"/>
          <w:marBottom w:val="0"/>
          <w:divBdr>
            <w:top w:val="none" w:sz="0" w:space="0" w:color="auto"/>
            <w:left w:val="none" w:sz="0" w:space="0" w:color="auto"/>
            <w:bottom w:val="none" w:sz="0" w:space="0" w:color="auto"/>
            <w:right w:val="none" w:sz="0" w:space="0" w:color="auto"/>
          </w:divBdr>
        </w:div>
        <w:div w:id="1581020828">
          <w:marLeft w:val="0"/>
          <w:marRight w:val="0"/>
          <w:marTop w:val="0"/>
          <w:marBottom w:val="0"/>
          <w:divBdr>
            <w:top w:val="none" w:sz="0" w:space="0" w:color="auto"/>
            <w:left w:val="none" w:sz="0" w:space="0" w:color="auto"/>
            <w:bottom w:val="none" w:sz="0" w:space="0" w:color="auto"/>
            <w:right w:val="none" w:sz="0" w:space="0" w:color="auto"/>
          </w:divBdr>
        </w:div>
        <w:div w:id="1995141696">
          <w:marLeft w:val="0"/>
          <w:marRight w:val="0"/>
          <w:marTop w:val="0"/>
          <w:marBottom w:val="0"/>
          <w:divBdr>
            <w:top w:val="none" w:sz="0" w:space="0" w:color="auto"/>
            <w:left w:val="none" w:sz="0" w:space="0" w:color="auto"/>
            <w:bottom w:val="none" w:sz="0" w:space="0" w:color="auto"/>
            <w:right w:val="none" w:sz="0" w:space="0" w:color="auto"/>
          </w:divBdr>
        </w:div>
        <w:div w:id="595669769">
          <w:marLeft w:val="0"/>
          <w:marRight w:val="0"/>
          <w:marTop w:val="0"/>
          <w:marBottom w:val="0"/>
          <w:divBdr>
            <w:top w:val="none" w:sz="0" w:space="0" w:color="auto"/>
            <w:left w:val="none" w:sz="0" w:space="0" w:color="auto"/>
            <w:bottom w:val="none" w:sz="0" w:space="0" w:color="auto"/>
            <w:right w:val="none" w:sz="0" w:space="0" w:color="auto"/>
          </w:divBdr>
        </w:div>
        <w:div w:id="135418713">
          <w:marLeft w:val="0"/>
          <w:marRight w:val="0"/>
          <w:marTop w:val="0"/>
          <w:marBottom w:val="0"/>
          <w:divBdr>
            <w:top w:val="none" w:sz="0" w:space="0" w:color="auto"/>
            <w:left w:val="none" w:sz="0" w:space="0" w:color="auto"/>
            <w:bottom w:val="none" w:sz="0" w:space="0" w:color="auto"/>
            <w:right w:val="none" w:sz="0" w:space="0" w:color="auto"/>
          </w:divBdr>
        </w:div>
        <w:div w:id="1824151829">
          <w:marLeft w:val="0"/>
          <w:marRight w:val="0"/>
          <w:marTop w:val="0"/>
          <w:marBottom w:val="0"/>
          <w:divBdr>
            <w:top w:val="none" w:sz="0" w:space="0" w:color="auto"/>
            <w:left w:val="none" w:sz="0" w:space="0" w:color="auto"/>
            <w:bottom w:val="none" w:sz="0" w:space="0" w:color="auto"/>
            <w:right w:val="none" w:sz="0" w:space="0" w:color="auto"/>
          </w:divBdr>
        </w:div>
        <w:div w:id="599800155">
          <w:marLeft w:val="0"/>
          <w:marRight w:val="0"/>
          <w:marTop w:val="0"/>
          <w:marBottom w:val="0"/>
          <w:divBdr>
            <w:top w:val="none" w:sz="0" w:space="0" w:color="auto"/>
            <w:left w:val="none" w:sz="0" w:space="0" w:color="auto"/>
            <w:bottom w:val="none" w:sz="0" w:space="0" w:color="auto"/>
            <w:right w:val="none" w:sz="0" w:space="0" w:color="auto"/>
          </w:divBdr>
        </w:div>
        <w:div w:id="1653215382">
          <w:marLeft w:val="0"/>
          <w:marRight w:val="0"/>
          <w:marTop w:val="0"/>
          <w:marBottom w:val="0"/>
          <w:divBdr>
            <w:top w:val="none" w:sz="0" w:space="0" w:color="auto"/>
            <w:left w:val="none" w:sz="0" w:space="0" w:color="auto"/>
            <w:bottom w:val="none" w:sz="0" w:space="0" w:color="auto"/>
            <w:right w:val="none" w:sz="0" w:space="0" w:color="auto"/>
          </w:divBdr>
        </w:div>
        <w:div w:id="1376853046">
          <w:marLeft w:val="0"/>
          <w:marRight w:val="0"/>
          <w:marTop w:val="0"/>
          <w:marBottom w:val="0"/>
          <w:divBdr>
            <w:top w:val="none" w:sz="0" w:space="0" w:color="auto"/>
            <w:left w:val="none" w:sz="0" w:space="0" w:color="auto"/>
            <w:bottom w:val="none" w:sz="0" w:space="0" w:color="auto"/>
            <w:right w:val="none" w:sz="0" w:space="0" w:color="auto"/>
          </w:divBdr>
        </w:div>
        <w:div w:id="1261065664">
          <w:marLeft w:val="0"/>
          <w:marRight w:val="0"/>
          <w:marTop w:val="0"/>
          <w:marBottom w:val="0"/>
          <w:divBdr>
            <w:top w:val="none" w:sz="0" w:space="0" w:color="auto"/>
            <w:left w:val="none" w:sz="0" w:space="0" w:color="auto"/>
            <w:bottom w:val="none" w:sz="0" w:space="0" w:color="auto"/>
            <w:right w:val="none" w:sz="0" w:space="0" w:color="auto"/>
          </w:divBdr>
        </w:div>
        <w:div w:id="1154177259">
          <w:marLeft w:val="0"/>
          <w:marRight w:val="0"/>
          <w:marTop w:val="0"/>
          <w:marBottom w:val="0"/>
          <w:divBdr>
            <w:top w:val="none" w:sz="0" w:space="0" w:color="auto"/>
            <w:left w:val="none" w:sz="0" w:space="0" w:color="auto"/>
            <w:bottom w:val="none" w:sz="0" w:space="0" w:color="auto"/>
            <w:right w:val="none" w:sz="0" w:space="0" w:color="auto"/>
          </w:divBdr>
        </w:div>
        <w:div w:id="1663777852">
          <w:marLeft w:val="0"/>
          <w:marRight w:val="0"/>
          <w:marTop w:val="0"/>
          <w:marBottom w:val="0"/>
          <w:divBdr>
            <w:top w:val="none" w:sz="0" w:space="0" w:color="auto"/>
            <w:left w:val="none" w:sz="0" w:space="0" w:color="auto"/>
            <w:bottom w:val="none" w:sz="0" w:space="0" w:color="auto"/>
            <w:right w:val="none" w:sz="0" w:space="0" w:color="auto"/>
          </w:divBdr>
        </w:div>
        <w:div w:id="1780559664">
          <w:marLeft w:val="0"/>
          <w:marRight w:val="0"/>
          <w:marTop w:val="0"/>
          <w:marBottom w:val="0"/>
          <w:divBdr>
            <w:top w:val="none" w:sz="0" w:space="0" w:color="auto"/>
            <w:left w:val="none" w:sz="0" w:space="0" w:color="auto"/>
            <w:bottom w:val="none" w:sz="0" w:space="0" w:color="auto"/>
            <w:right w:val="none" w:sz="0" w:space="0" w:color="auto"/>
          </w:divBdr>
        </w:div>
        <w:div w:id="1357999379">
          <w:marLeft w:val="0"/>
          <w:marRight w:val="0"/>
          <w:marTop w:val="0"/>
          <w:marBottom w:val="0"/>
          <w:divBdr>
            <w:top w:val="none" w:sz="0" w:space="0" w:color="auto"/>
            <w:left w:val="none" w:sz="0" w:space="0" w:color="auto"/>
            <w:bottom w:val="none" w:sz="0" w:space="0" w:color="auto"/>
            <w:right w:val="none" w:sz="0" w:space="0" w:color="auto"/>
          </w:divBdr>
        </w:div>
        <w:div w:id="1876038483">
          <w:marLeft w:val="0"/>
          <w:marRight w:val="0"/>
          <w:marTop w:val="0"/>
          <w:marBottom w:val="0"/>
          <w:divBdr>
            <w:top w:val="none" w:sz="0" w:space="0" w:color="auto"/>
            <w:left w:val="none" w:sz="0" w:space="0" w:color="auto"/>
            <w:bottom w:val="none" w:sz="0" w:space="0" w:color="auto"/>
            <w:right w:val="none" w:sz="0" w:space="0" w:color="auto"/>
          </w:divBdr>
        </w:div>
        <w:div w:id="1709329143">
          <w:marLeft w:val="0"/>
          <w:marRight w:val="0"/>
          <w:marTop w:val="0"/>
          <w:marBottom w:val="0"/>
          <w:divBdr>
            <w:top w:val="none" w:sz="0" w:space="0" w:color="auto"/>
            <w:left w:val="none" w:sz="0" w:space="0" w:color="auto"/>
            <w:bottom w:val="none" w:sz="0" w:space="0" w:color="auto"/>
            <w:right w:val="none" w:sz="0" w:space="0" w:color="auto"/>
          </w:divBdr>
        </w:div>
        <w:div w:id="1951931531">
          <w:marLeft w:val="0"/>
          <w:marRight w:val="0"/>
          <w:marTop w:val="0"/>
          <w:marBottom w:val="0"/>
          <w:divBdr>
            <w:top w:val="none" w:sz="0" w:space="0" w:color="auto"/>
            <w:left w:val="none" w:sz="0" w:space="0" w:color="auto"/>
            <w:bottom w:val="none" w:sz="0" w:space="0" w:color="auto"/>
            <w:right w:val="none" w:sz="0" w:space="0" w:color="auto"/>
          </w:divBdr>
        </w:div>
        <w:div w:id="226499168">
          <w:marLeft w:val="0"/>
          <w:marRight w:val="0"/>
          <w:marTop w:val="0"/>
          <w:marBottom w:val="0"/>
          <w:divBdr>
            <w:top w:val="none" w:sz="0" w:space="0" w:color="auto"/>
            <w:left w:val="none" w:sz="0" w:space="0" w:color="auto"/>
            <w:bottom w:val="none" w:sz="0" w:space="0" w:color="auto"/>
            <w:right w:val="none" w:sz="0" w:space="0" w:color="auto"/>
          </w:divBdr>
        </w:div>
        <w:div w:id="1375958133">
          <w:marLeft w:val="0"/>
          <w:marRight w:val="0"/>
          <w:marTop w:val="0"/>
          <w:marBottom w:val="0"/>
          <w:divBdr>
            <w:top w:val="none" w:sz="0" w:space="0" w:color="auto"/>
            <w:left w:val="none" w:sz="0" w:space="0" w:color="auto"/>
            <w:bottom w:val="none" w:sz="0" w:space="0" w:color="auto"/>
            <w:right w:val="none" w:sz="0" w:space="0" w:color="auto"/>
          </w:divBdr>
        </w:div>
        <w:div w:id="1690176493">
          <w:marLeft w:val="0"/>
          <w:marRight w:val="0"/>
          <w:marTop w:val="0"/>
          <w:marBottom w:val="0"/>
          <w:divBdr>
            <w:top w:val="none" w:sz="0" w:space="0" w:color="auto"/>
            <w:left w:val="none" w:sz="0" w:space="0" w:color="auto"/>
            <w:bottom w:val="none" w:sz="0" w:space="0" w:color="auto"/>
            <w:right w:val="none" w:sz="0" w:space="0" w:color="auto"/>
          </w:divBdr>
        </w:div>
        <w:div w:id="417752084">
          <w:marLeft w:val="0"/>
          <w:marRight w:val="0"/>
          <w:marTop w:val="0"/>
          <w:marBottom w:val="0"/>
          <w:divBdr>
            <w:top w:val="none" w:sz="0" w:space="0" w:color="auto"/>
            <w:left w:val="none" w:sz="0" w:space="0" w:color="auto"/>
            <w:bottom w:val="none" w:sz="0" w:space="0" w:color="auto"/>
            <w:right w:val="none" w:sz="0" w:space="0" w:color="auto"/>
          </w:divBdr>
        </w:div>
        <w:div w:id="1741056328">
          <w:marLeft w:val="0"/>
          <w:marRight w:val="0"/>
          <w:marTop w:val="0"/>
          <w:marBottom w:val="0"/>
          <w:divBdr>
            <w:top w:val="none" w:sz="0" w:space="0" w:color="auto"/>
            <w:left w:val="none" w:sz="0" w:space="0" w:color="auto"/>
            <w:bottom w:val="none" w:sz="0" w:space="0" w:color="auto"/>
            <w:right w:val="none" w:sz="0" w:space="0" w:color="auto"/>
          </w:divBdr>
        </w:div>
        <w:div w:id="1094132544">
          <w:marLeft w:val="0"/>
          <w:marRight w:val="0"/>
          <w:marTop w:val="0"/>
          <w:marBottom w:val="0"/>
          <w:divBdr>
            <w:top w:val="none" w:sz="0" w:space="0" w:color="auto"/>
            <w:left w:val="none" w:sz="0" w:space="0" w:color="auto"/>
            <w:bottom w:val="none" w:sz="0" w:space="0" w:color="auto"/>
            <w:right w:val="none" w:sz="0" w:space="0" w:color="auto"/>
          </w:divBdr>
        </w:div>
        <w:div w:id="1537348029">
          <w:marLeft w:val="0"/>
          <w:marRight w:val="0"/>
          <w:marTop w:val="0"/>
          <w:marBottom w:val="0"/>
          <w:divBdr>
            <w:top w:val="none" w:sz="0" w:space="0" w:color="auto"/>
            <w:left w:val="none" w:sz="0" w:space="0" w:color="auto"/>
            <w:bottom w:val="none" w:sz="0" w:space="0" w:color="auto"/>
            <w:right w:val="none" w:sz="0" w:space="0" w:color="auto"/>
          </w:divBdr>
        </w:div>
        <w:div w:id="298924167">
          <w:marLeft w:val="0"/>
          <w:marRight w:val="0"/>
          <w:marTop w:val="0"/>
          <w:marBottom w:val="0"/>
          <w:divBdr>
            <w:top w:val="none" w:sz="0" w:space="0" w:color="auto"/>
            <w:left w:val="none" w:sz="0" w:space="0" w:color="auto"/>
            <w:bottom w:val="none" w:sz="0" w:space="0" w:color="auto"/>
            <w:right w:val="none" w:sz="0" w:space="0" w:color="auto"/>
          </w:divBdr>
        </w:div>
        <w:div w:id="422382817">
          <w:marLeft w:val="0"/>
          <w:marRight w:val="0"/>
          <w:marTop w:val="0"/>
          <w:marBottom w:val="0"/>
          <w:divBdr>
            <w:top w:val="none" w:sz="0" w:space="0" w:color="auto"/>
            <w:left w:val="none" w:sz="0" w:space="0" w:color="auto"/>
            <w:bottom w:val="none" w:sz="0" w:space="0" w:color="auto"/>
            <w:right w:val="none" w:sz="0" w:space="0" w:color="auto"/>
          </w:divBdr>
        </w:div>
        <w:div w:id="670065361">
          <w:marLeft w:val="0"/>
          <w:marRight w:val="0"/>
          <w:marTop w:val="0"/>
          <w:marBottom w:val="0"/>
          <w:divBdr>
            <w:top w:val="none" w:sz="0" w:space="0" w:color="auto"/>
            <w:left w:val="none" w:sz="0" w:space="0" w:color="auto"/>
            <w:bottom w:val="none" w:sz="0" w:space="0" w:color="auto"/>
            <w:right w:val="none" w:sz="0" w:space="0" w:color="auto"/>
          </w:divBdr>
        </w:div>
        <w:div w:id="80372545">
          <w:marLeft w:val="0"/>
          <w:marRight w:val="0"/>
          <w:marTop w:val="0"/>
          <w:marBottom w:val="0"/>
          <w:divBdr>
            <w:top w:val="none" w:sz="0" w:space="0" w:color="auto"/>
            <w:left w:val="none" w:sz="0" w:space="0" w:color="auto"/>
            <w:bottom w:val="none" w:sz="0" w:space="0" w:color="auto"/>
            <w:right w:val="none" w:sz="0" w:space="0" w:color="auto"/>
          </w:divBdr>
        </w:div>
        <w:div w:id="1258323056">
          <w:marLeft w:val="0"/>
          <w:marRight w:val="0"/>
          <w:marTop w:val="0"/>
          <w:marBottom w:val="0"/>
          <w:divBdr>
            <w:top w:val="none" w:sz="0" w:space="0" w:color="auto"/>
            <w:left w:val="none" w:sz="0" w:space="0" w:color="auto"/>
            <w:bottom w:val="none" w:sz="0" w:space="0" w:color="auto"/>
            <w:right w:val="none" w:sz="0" w:space="0" w:color="auto"/>
          </w:divBdr>
        </w:div>
        <w:div w:id="1893350964">
          <w:marLeft w:val="0"/>
          <w:marRight w:val="0"/>
          <w:marTop w:val="0"/>
          <w:marBottom w:val="0"/>
          <w:divBdr>
            <w:top w:val="none" w:sz="0" w:space="0" w:color="auto"/>
            <w:left w:val="none" w:sz="0" w:space="0" w:color="auto"/>
            <w:bottom w:val="none" w:sz="0" w:space="0" w:color="auto"/>
            <w:right w:val="none" w:sz="0" w:space="0" w:color="auto"/>
          </w:divBdr>
        </w:div>
        <w:div w:id="497354647">
          <w:marLeft w:val="0"/>
          <w:marRight w:val="0"/>
          <w:marTop w:val="0"/>
          <w:marBottom w:val="0"/>
          <w:divBdr>
            <w:top w:val="none" w:sz="0" w:space="0" w:color="auto"/>
            <w:left w:val="none" w:sz="0" w:space="0" w:color="auto"/>
            <w:bottom w:val="none" w:sz="0" w:space="0" w:color="auto"/>
            <w:right w:val="none" w:sz="0" w:space="0" w:color="auto"/>
          </w:divBdr>
        </w:div>
        <w:div w:id="1141073988">
          <w:marLeft w:val="0"/>
          <w:marRight w:val="0"/>
          <w:marTop w:val="0"/>
          <w:marBottom w:val="0"/>
          <w:divBdr>
            <w:top w:val="none" w:sz="0" w:space="0" w:color="auto"/>
            <w:left w:val="none" w:sz="0" w:space="0" w:color="auto"/>
            <w:bottom w:val="none" w:sz="0" w:space="0" w:color="auto"/>
            <w:right w:val="none" w:sz="0" w:space="0" w:color="auto"/>
          </w:divBdr>
        </w:div>
        <w:div w:id="563175975">
          <w:marLeft w:val="0"/>
          <w:marRight w:val="0"/>
          <w:marTop w:val="0"/>
          <w:marBottom w:val="0"/>
          <w:divBdr>
            <w:top w:val="none" w:sz="0" w:space="0" w:color="auto"/>
            <w:left w:val="none" w:sz="0" w:space="0" w:color="auto"/>
            <w:bottom w:val="none" w:sz="0" w:space="0" w:color="auto"/>
            <w:right w:val="none" w:sz="0" w:space="0" w:color="auto"/>
          </w:divBdr>
        </w:div>
        <w:div w:id="253589436">
          <w:marLeft w:val="0"/>
          <w:marRight w:val="0"/>
          <w:marTop w:val="0"/>
          <w:marBottom w:val="0"/>
          <w:divBdr>
            <w:top w:val="none" w:sz="0" w:space="0" w:color="auto"/>
            <w:left w:val="none" w:sz="0" w:space="0" w:color="auto"/>
            <w:bottom w:val="none" w:sz="0" w:space="0" w:color="auto"/>
            <w:right w:val="none" w:sz="0" w:space="0" w:color="auto"/>
          </w:divBdr>
        </w:div>
        <w:div w:id="511456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ua\AppData\Local\Microsoft\Office\16.0\DTS\en-US%7b98EEE230-F3BA-4B05-ABF8-CC0B1875CF10%7d\%7b46DA22E2-DF68-4491-9649-F9C9026A306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C26B5D7-6DFC-43B9-AD10-AF0052A0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{46DA22E2-DF68-4491-9649-F9C9026A3067}tf02786999_win32.dotx</Template>
  <TotalTime>255</TotalTime>
  <Pages>4</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Jamuar</dc:creator>
  <cp:keywords/>
  <dc:description/>
  <cp:lastModifiedBy>Anant Jamuar</cp:lastModifiedBy>
  <cp:revision>51</cp:revision>
  <cp:lastPrinted>2021-05-13T18:39:00Z</cp:lastPrinted>
  <dcterms:created xsi:type="dcterms:W3CDTF">2021-05-13T14:18:00Z</dcterms:created>
  <dcterms:modified xsi:type="dcterms:W3CDTF">2021-05-13T18:42:00Z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